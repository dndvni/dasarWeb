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59EC" w14:textId="77777777" w:rsidR="00B92855" w:rsidRDefault="005C786D" w:rsidP="00B92855">
      <w:pPr>
        <w:spacing w:before="29" w:line="374" w:lineRule="auto"/>
        <w:ind w:left="426" w:right="368"/>
        <w:jc w:val="center"/>
        <w:rPr>
          <w:b/>
          <w:sz w:val="28"/>
          <w:szCs w:val="28"/>
        </w:rPr>
      </w:pPr>
      <w:r>
        <w:rPr>
          <w:sz w:val="22"/>
          <w:szCs w:val="22"/>
        </w:rPr>
        <w:pict w14:anchorId="14D19D22">
          <v:group id="_x0000_s1052" style="position:absolute;left:0;text-align:left;margin-left:80.5pt;margin-top:146.15pt;width:440.85pt;height:2.3pt;z-index:-251658240;mso-position-horizontal-relative:page;mso-position-vertical-relative:page" coordorigin="1609,2923" coordsize="8817,46">
            <v:shape id="_x0000_s1055" style="position:absolute;left:1633;top:2946;width:1713;height:0" coordorigin="1633,2946" coordsize="1713,0" path="m1633,2946r1712,e" filled="f" strokeweight="2.3pt">
              <v:path arrowok="t"/>
            </v:shape>
            <v:shape id="_x0000_s1054" style="position:absolute;left:3333;top:2946;width:44;height:0" coordorigin="3333,2946" coordsize="44,0" path="m3333,2946r44,e" filled="f" strokeweight="2.3pt">
              <v:path arrowok="t"/>
            </v:shape>
            <v:shape id="_x0000_s1053" style="position:absolute;left:3377;top:2946;width:7026;height:0" coordorigin="3377,2946" coordsize="7026,0" path="m3377,2946r7026,e" filled="f" strokeweight="2.3pt">
              <v:path arrowok="t"/>
            </v:shape>
            <w10:wrap anchorx="page" anchory="page"/>
          </v:group>
        </w:pict>
      </w:r>
      <w:r w:rsidR="000318E4" w:rsidRPr="00B92855">
        <w:rPr>
          <w:b/>
          <w:spacing w:val="1"/>
          <w:sz w:val="28"/>
          <w:szCs w:val="28"/>
        </w:rPr>
        <w:t>P</w:t>
      </w:r>
      <w:r w:rsidR="000318E4" w:rsidRPr="00B92855">
        <w:rPr>
          <w:b/>
          <w:spacing w:val="-1"/>
          <w:sz w:val="28"/>
          <w:szCs w:val="28"/>
        </w:rPr>
        <w:t>ANDU</w:t>
      </w:r>
      <w:r w:rsidR="000318E4" w:rsidRPr="00B92855">
        <w:rPr>
          <w:b/>
          <w:spacing w:val="2"/>
          <w:sz w:val="28"/>
          <w:szCs w:val="28"/>
        </w:rPr>
        <w:t>A</w:t>
      </w:r>
      <w:r w:rsidR="000318E4" w:rsidRPr="00B92855">
        <w:rPr>
          <w:b/>
          <w:sz w:val="28"/>
          <w:szCs w:val="28"/>
        </w:rPr>
        <w:t>N</w:t>
      </w:r>
      <w:r w:rsidR="000318E4" w:rsidRPr="00B92855">
        <w:rPr>
          <w:b/>
          <w:spacing w:val="-1"/>
          <w:sz w:val="28"/>
          <w:szCs w:val="28"/>
        </w:rPr>
        <w:t xml:space="preserve"> </w:t>
      </w:r>
      <w:r w:rsidR="000318E4" w:rsidRPr="00B92855">
        <w:rPr>
          <w:b/>
          <w:sz w:val="28"/>
          <w:szCs w:val="28"/>
        </w:rPr>
        <w:t>BE</w:t>
      </w:r>
      <w:r w:rsidR="000318E4" w:rsidRPr="00B92855">
        <w:rPr>
          <w:b/>
          <w:spacing w:val="4"/>
          <w:sz w:val="28"/>
          <w:szCs w:val="28"/>
        </w:rPr>
        <w:t>B</w:t>
      </w:r>
      <w:r w:rsidR="000318E4" w:rsidRPr="00B92855">
        <w:rPr>
          <w:b/>
          <w:spacing w:val="-1"/>
          <w:sz w:val="28"/>
          <w:szCs w:val="28"/>
        </w:rPr>
        <w:t>A</w:t>
      </w:r>
      <w:r w:rsidR="000318E4" w:rsidRPr="00B92855">
        <w:rPr>
          <w:b/>
          <w:sz w:val="28"/>
          <w:szCs w:val="28"/>
        </w:rPr>
        <w:t>S</w:t>
      </w:r>
      <w:r w:rsidR="000318E4" w:rsidRPr="00B92855">
        <w:rPr>
          <w:b/>
          <w:spacing w:val="-1"/>
          <w:sz w:val="28"/>
          <w:szCs w:val="28"/>
        </w:rPr>
        <w:t xml:space="preserve"> </w:t>
      </w:r>
      <w:r w:rsidR="000318E4" w:rsidRPr="00B92855">
        <w:rPr>
          <w:b/>
          <w:spacing w:val="4"/>
          <w:sz w:val="28"/>
          <w:szCs w:val="28"/>
        </w:rPr>
        <w:t>T</w:t>
      </w:r>
      <w:r w:rsidR="000318E4" w:rsidRPr="00B92855">
        <w:rPr>
          <w:b/>
          <w:spacing w:val="-1"/>
          <w:sz w:val="28"/>
          <w:szCs w:val="28"/>
        </w:rPr>
        <w:t>AN</w:t>
      </w:r>
      <w:r w:rsidR="000318E4" w:rsidRPr="00B92855">
        <w:rPr>
          <w:b/>
          <w:spacing w:val="1"/>
          <w:sz w:val="28"/>
          <w:szCs w:val="28"/>
        </w:rPr>
        <w:t>GG</w:t>
      </w:r>
      <w:r w:rsidR="000318E4" w:rsidRPr="00B92855">
        <w:rPr>
          <w:b/>
          <w:spacing w:val="-1"/>
          <w:sz w:val="28"/>
          <w:szCs w:val="28"/>
        </w:rPr>
        <w:t>UN</w:t>
      </w:r>
      <w:r w:rsidR="000318E4" w:rsidRPr="00B92855">
        <w:rPr>
          <w:b/>
          <w:spacing w:val="1"/>
          <w:sz w:val="28"/>
          <w:szCs w:val="28"/>
        </w:rPr>
        <w:t>G</w:t>
      </w:r>
      <w:r w:rsidR="000318E4" w:rsidRPr="00B92855">
        <w:rPr>
          <w:b/>
          <w:spacing w:val="-1"/>
          <w:sz w:val="28"/>
          <w:szCs w:val="28"/>
        </w:rPr>
        <w:t>A</w:t>
      </w:r>
      <w:r w:rsidR="000318E4" w:rsidRPr="00B92855">
        <w:rPr>
          <w:b/>
          <w:sz w:val="28"/>
          <w:szCs w:val="28"/>
        </w:rPr>
        <w:t>N</w:t>
      </w:r>
    </w:p>
    <w:p w14:paraId="26603DDF" w14:textId="77777777" w:rsidR="00B92855" w:rsidRDefault="000318E4" w:rsidP="00B92855">
      <w:pPr>
        <w:spacing w:before="29" w:line="374" w:lineRule="auto"/>
        <w:ind w:left="426" w:right="368"/>
        <w:jc w:val="center"/>
        <w:rPr>
          <w:b/>
          <w:sz w:val="28"/>
          <w:szCs w:val="28"/>
        </w:rPr>
      </w:pPr>
      <w:r w:rsidRPr="00B92855">
        <w:rPr>
          <w:b/>
          <w:sz w:val="28"/>
          <w:szCs w:val="28"/>
        </w:rPr>
        <w:t>J</w:t>
      </w:r>
      <w:r w:rsidRPr="00B92855">
        <w:rPr>
          <w:b/>
          <w:spacing w:val="-1"/>
          <w:sz w:val="28"/>
          <w:szCs w:val="28"/>
        </w:rPr>
        <w:t>URU</w:t>
      </w:r>
      <w:r w:rsidRPr="00B92855">
        <w:rPr>
          <w:b/>
          <w:spacing w:val="2"/>
          <w:sz w:val="28"/>
          <w:szCs w:val="28"/>
        </w:rPr>
        <w:t>S</w:t>
      </w:r>
      <w:r w:rsidRPr="00B92855">
        <w:rPr>
          <w:b/>
          <w:spacing w:val="-1"/>
          <w:sz w:val="28"/>
          <w:szCs w:val="28"/>
        </w:rPr>
        <w:t>A</w:t>
      </w:r>
      <w:r w:rsidRPr="00B92855">
        <w:rPr>
          <w:b/>
          <w:sz w:val="28"/>
          <w:szCs w:val="28"/>
        </w:rPr>
        <w:t>N</w:t>
      </w:r>
      <w:r w:rsidRPr="00B92855">
        <w:rPr>
          <w:b/>
          <w:spacing w:val="-1"/>
          <w:sz w:val="28"/>
          <w:szCs w:val="28"/>
        </w:rPr>
        <w:t xml:space="preserve"> </w:t>
      </w:r>
      <w:r w:rsidRPr="00B92855">
        <w:rPr>
          <w:b/>
          <w:sz w:val="28"/>
          <w:szCs w:val="28"/>
        </w:rPr>
        <w:t>TE</w:t>
      </w:r>
      <w:r w:rsidRPr="00B92855">
        <w:rPr>
          <w:b/>
          <w:spacing w:val="1"/>
          <w:sz w:val="28"/>
          <w:szCs w:val="28"/>
        </w:rPr>
        <w:t>K</w:t>
      </w:r>
      <w:r w:rsidRPr="00B92855">
        <w:rPr>
          <w:b/>
          <w:spacing w:val="-1"/>
          <w:sz w:val="28"/>
          <w:szCs w:val="28"/>
        </w:rPr>
        <w:t>N</w:t>
      </w:r>
      <w:r w:rsidRPr="00B92855">
        <w:rPr>
          <w:b/>
          <w:spacing w:val="1"/>
          <w:sz w:val="28"/>
          <w:szCs w:val="28"/>
        </w:rPr>
        <w:t>O</w:t>
      </w:r>
      <w:r w:rsidRPr="00B92855">
        <w:rPr>
          <w:b/>
          <w:sz w:val="28"/>
          <w:szCs w:val="28"/>
        </w:rPr>
        <w:t>L</w:t>
      </w:r>
      <w:r w:rsidRPr="00B92855">
        <w:rPr>
          <w:b/>
          <w:spacing w:val="1"/>
          <w:sz w:val="28"/>
          <w:szCs w:val="28"/>
        </w:rPr>
        <w:t>OG</w:t>
      </w:r>
      <w:r w:rsidRPr="00B92855">
        <w:rPr>
          <w:b/>
          <w:sz w:val="28"/>
          <w:szCs w:val="28"/>
        </w:rPr>
        <w:t>I</w:t>
      </w:r>
      <w:r w:rsidRPr="00B92855">
        <w:rPr>
          <w:b/>
          <w:spacing w:val="-1"/>
          <w:sz w:val="28"/>
          <w:szCs w:val="28"/>
        </w:rPr>
        <w:t xml:space="preserve"> IN</w:t>
      </w:r>
      <w:r w:rsidRPr="00B92855">
        <w:rPr>
          <w:b/>
          <w:spacing w:val="1"/>
          <w:sz w:val="28"/>
          <w:szCs w:val="28"/>
        </w:rPr>
        <w:t>FO</w:t>
      </w:r>
      <w:r w:rsidRPr="00B92855">
        <w:rPr>
          <w:b/>
          <w:spacing w:val="-1"/>
          <w:sz w:val="28"/>
          <w:szCs w:val="28"/>
        </w:rPr>
        <w:t>R</w:t>
      </w:r>
      <w:r w:rsidRPr="00B92855">
        <w:rPr>
          <w:b/>
          <w:spacing w:val="1"/>
          <w:sz w:val="28"/>
          <w:szCs w:val="28"/>
        </w:rPr>
        <w:t>M</w:t>
      </w:r>
      <w:r w:rsidRPr="00B92855">
        <w:rPr>
          <w:b/>
          <w:spacing w:val="-1"/>
          <w:sz w:val="28"/>
          <w:szCs w:val="28"/>
        </w:rPr>
        <w:t>A</w:t>
      </w:r>
      <w:r w:rsidRPr="00B92855">
        <w:rPr>
          <w:b/>
          <w:spacing w:val="2"/>
          <w:sz w:val="28"/>
          <w:szCs w:val="28"/>
        </w:rPr>
        <w:t>S</w:t>
      </w:r>
      <w:r w:rsidRPr="00B92855">
        <w:rPr>
          <w:b/>
          <w:sz w:val="28"/>
          <w:szCs w:val="28"/>
        </w:rPr>
        <w:t>I</w:t>
      </w:r>
    </w:p>
    <w:p w14:paraId="28B5F30D" w14:textId="77777777" w:rsidR="00871082" w:rsidRDefault="00871082" w:rsidP="00B92855">
      <w:pPr>
        <w:spacing w:before="7" w:line="140" w:lineRule="exact"/>
        <w:jc w:val="both"/>
        <w:rPr>
          <w:sz w:val="14"/>
          <w:szCs w:val="14"/>
        </w:rPr>
      </w:pPr>
    </w:p>
    <w:p w14:paraId="673A0B18" w14:textId="77777777" w:rsidR="00871082" w:rsidRDefault="00871082" w:rsidP="00B92855">
      <w:pPr>
        <w:spacing w:line="200" w:lineRule="exact"/>
        <w:jc w:val="both"/>
      </w:pPr>
    </w:p>
    <w:p w14:paraId="38C87B99" w14:textId="58FA227C" w:rsidR="00871082" w:rsidRDefault="000318E4" w:rsidP="00B92855">
      <w:pPr>
        <w:spacing w:line="361" w:lineRule="auto"/>
        <w:ind w:left="113" w:right="594" w:hanging="1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ma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sw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92855">
        <w:rPr>
          <w:sz w:val="24"/>
          <w:szCs w:val="24"/>
        </w:rPr>
        <w:t>dinyatakan</w:t>
      </w:r>
      <w:proofErr w:type="spellEnd"/>
      <w:r w:rsidR="00B92855">
        <w:rPr>
          <w:sz w:val="24"/>
          <w:szCs w:val="24"/>
        </w:rPr>
        <w:t xml:space="preserve"> </w:t>
      </w:r>
      <w:r w:rsidRPr="008D5C7B">
        <w:rPr>
          <w:b/>
          <w:bCs/>
          <w:spacing w:val="1"/>
          <w:sz w:val="24"/>
          <w:szCs w:val="24"/>
        </w:rPr>
        <w:t>L</w:t>
      </w:r>
      <w:r w:rsidRPr="008D5C7B">
        <w:rPr>
          <w:b/>
          <w:bCs/>
          <w:sz w:val="24"/>
          <w:szCs w:val="24"/>
        </w:rPr>
        <w:t>u</w:t>
      </w:r>
      <w:r w:rsidRPr="008D5C7B">
        <w:rPr>
          <w:b/>
          <w:bCs/>
          <w:spacing w:val="1"/>
          <w:sz w:val="24"/>
          <w:szCs w:val="24"/>
        </w:rPr>
        <w:t>l</w:t>
      </w:r>
      <w:r w:rsidRPr="008D5C7B">
        <w:rPr>
          <w:b/>
          <w:bCs/>
          <w:sz w:val="24"/>
          <w:szCs w:val="24"/>
        </w:rPr>
        <w:t>us</w:t>
      </w:r>
      <w:r w:rsidRPr="008D5C7B">
        <w:rPr>
          <w:b/>
          <w:bCs/>
          <w:spacing w:val="-1"/>
          <w:sz w:val="24"/>
          <w:szCs w:val="24"/>
        </w:rPr>
        <w:t xml:space="preserve"> </w:t>
      </w:r>
      <w:proofErr w:type="spellStart"/>
      <w:r w:rsidRPr="008D5C7B">
        <w:rPr>
          <w:b/>
          <w:bCs/>
          <w:spacing w:val="1"/>
          <w:sz w:val="24"/>
          <w:szCs w:val="24"/>
        </w:rPr>
        <w:t>T</w:t>
      </w:r>
      <w:r w:rsidRPr="008D5C7B">
        <w:rPr>
          <w:b/>
          <w:bCs/>
          <w:sz w:val="24"/>
          <w:szCs w:val="24"/>
        </w:rPr>
        <w:t>u</w:t>
      </w:r>
      <w:r w:rsidRPr="008D5C7B">
        <w:rPr>
          <w:b/>
          <w:bCs/>
          <w:spacing w:val="-4"/>
          <w:sz w:val="24"/>
          <w:szCs w:val="24"/>
        </w:rPr>
        <w:t>g</w:t>
      </w:r>
      <w:r w:rsidRPr="008D5C7B">
        <w:rPr>
          <w:b/>
          <w:bCs/>
          <w:spacing w:val="1"/>
          <w:sz w:val="24"/>
          <w:szCs w:val="24"/>
        </w:rPr>
        <w:t>a</w:t>
      </w:r>
      <w:r w:rsidRPr="008D5C7B">
        <w:rPr>
          <w:b/>
          <w:bCs/>
          <w:sz w:val="24"/>
          <w:szCs w:val="24"/>
        </w:rPr>
        <w:t>s</w:t>
      </w:r>
      <w:proofErr w:type="spellEnd"/>
      <w:r w:rsidRPr="008D5C7B">
        <w:rPr>
          <w:b/>
          <w:bCs/>
          <w:spacing w:val="-6"/>
          <w:sz w:val="24"/>
          <w:szCs w:val="24"/>
        </w:rPr>
        <w:t xml:space="preserve"> </w:t>
      </w:r>
      <w:r w:rsidRPr="008D5C7B">
        <w:rPr>
          <w:b/>
          <w:bCs/>
          <w:spacing w:val="-1"/>
          <w:sz w:val="24"/>
          <w:szCs w:val="24"/>
        </w:rPr>
        <w:t>A</w:t>
      </w:r>
      <w:r w:rsidRPr="008D5C7B">
        <w:rPr>
          <w:b/>
          <w:bCs/>
          <w:sz w:val="24"/>
          <w:szCs w:val="24"/>
        </w:rPr>
        <w:t>kh</w:t>
      </w:r>
      <w:r w:rsidRPr="008D5C7B">
        <w:rPr>
          <w:b/>
          <w:bCs/>
          <w:spacing w:val="1"/>
          <w:sz w:val="24"/>
          <w:szCs w:val="24"/>
        </w:rPr>
        <w:t>i</w:t>
      </w:r>
      <w:r w:rsidRPr="008D5C7B">
        <w:rPr>
          <w:b/>
          <w:bCs/>
          <w:sz w:val="24"/>
          <w:szCs w:val="24"/>
        </w:rPr>
        <w:t>r (</w:t>
      </w:r>
      <w:r w:rsidRPr="008D5C7B">
        <w:rPr>
          <w:b/>
          <w:bCs/>
          <w:spacing w:val="1"/>
          <w:sz w:val="24"/>
          <w:szCs w:val="24"/>
        </w:rPr>
        <w:t>L</w:t>
      </w:r>
      <w:r w:rsidRPr="008D5C7B">
        <w:rPr>
          <w:b/>
          <w:bCs/>
          <w:sz w:val="24"/>
          <w:szCs w:val="24"/>
        </w:rPr>
        <w:t>A</w:t>
      </w:r>
      <w:r w:rsidR="00B92855" w:rsidRPr="008D5C7B">
        <w:rPr>
          <w:b/>
          <w:bCs/>
          <w:spacing w:val="-1"/>
          <w:sz w:val="24"/>
          <w:szCs w:val="24"/>
        </w:rPr>
        <w:t>/</w:t>
      </w:r>
      <w:r w:rsidRPr="008D5C7B">
        <w:rPr>
          <w:b/>
          <w:bCs/>
          <w:sz w:val="24"/>
          <w:szCs w:val="24"/>
        </w:rPr>
        <w:t xml:space="preserve"> </w:t>
      </w:r>
      <w:proofErr w:type="spellStart"/>
      <w:r w:rsidRPr="008D5C7B">
        <w:rPr>
          <w:b/>
          <w:bCs/>
          <w:spacing w:val="-1"/>
          <w:sz w:val="24"/>
          <w:szCs w:val="24"/>
        </w:rPr>
        <w:t>S</w:t>
      </w:r>
      <w:r w:rsidRPr="008D5C7B">
        <w:rPr>
          <w:b/>
          <w:bCs/>
          <w:sz w:val="24"/>
          <w:szCs w:val="24"/>
        </w:rPr>
        <w:t>kr</w:t>
      </w:r>
      <w:r w:rsidRPr="008D5C7B">
        <w:rPr>
          <w:b/>
          <w:bCs/>
          <w:spacing w:val="1"/>
          <w:sz w:val="24"/>
          <w:szCs w:val="24"/>
        </w:rPr>
        <w:t>i</w:t>
      </w:r>
      <w:r w:rsidRPr="008D5C7B">
        <w:rPr>
          <w:b/>
          <w:bCs/>
          <w:sz w:val="24"/>
          <w:szCs w:val="24"/>
        </w:rPr>
        <w:t>p</w:t>
      </w:r>
      <w:r w:rsidRPr="008D5C7B">
        <w:rPr>
          <w:b/>
          <w:bCs/>
          <w:spacing w:val="-1"/>
          <w:sz w:val="24"/>
          <w:szCs w:val="24"/>
        </w:rPr>
        <w:t>s</w:t>
      </w:r>
      <w:r w:rsidRPr="008D5C7B">
        <w:rPr>
          <w:b/>
          <w:bCs/>
          <w:spacing w:val="1"/>
          <w:sz w:val="24"/>
          <w:szCs w:val="24"/>
        </w:rPr>
        <w:t>i</w:t>
      </w:r>
      <w:proofErr w:type="spellEnd"/>
      <w:r w:rsidRPr="008D5C7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s</w:t>
      </w:r>
      <w:r>
        <w:rPr>
          <w:spacing w:val="1"/>
          <w:sz w:val="24"/>
          <w:szCs w:val="24"/>
        </w:rPr>
        <w:t>am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nguru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67B1B">
        <w:rPr>
          <w:b/>
          <w:bCs/>
          <w:sz w:val="24"/>
          <w:szCs w:val="24"/>
        </w:rPr>
        <w:t>B</w:t>
      </w:r>
      <w:r w:rsidRPr="00167B1B">
        <w:rPr>
          <w:b/>
          <w:bCs/>
          <w:spacing w:val="1"/>
          <w:sz w:val="24"/>
          <w:szCs w:val="24"/>
        </w:rPr>
        <w:t>e</w:t>
      </w:r>
      <w:r w:rsidRPr="00167B1B">
        <w:rPr>
          <w:b/>
          <w:bCs/>
          <w:sz w:val="24"/>
          <w:szCs w:val="24"/>
        </w:rPr>
        <w:t>b</w:t>
      </w:r>
      <w:r w:rsidRPr="00167B1B">
        <w:rPr>
          <w:b/>
          <w:bCs/>
          <w:spacing w:val="1"/>
          <w:sz w:val="24"/>
          <w:szCs w:val="24"/>
        </w:rPr>
        <w:t>a</w:t>
      </w:r>
      <w:r w:rsidRPr="00167B1B">
        <w:rPr>
          <w:b/>
          <w:bCs/>
          <w:sz w:val="24"/>
          <w:szCs w:val="24"/>
        </w:rPr>
        <w:t>s</w:t>
      </w:r>
      <w:proofErr w:type="spellEnd"/>
      <w:r w:rsidRPr="00167B1B">
        <w:rPr>
          <w:b/>
          <w:bCs/>
          <w:spacing w:val="-1"/>
          <w:sz w:val="24"/>
          <w:szCs w:val="24"/>
        </w:rPr>
        <w:t xml:space="preserve"> </w:t>
      </w:r>
      <w:proofErr w:type="spellStart"/>
      <w:r w:rsidRPr="00167B1B">
        <w:rPr>
          <w:b/>
          <w:bCs/>
          <w:spacing w:val="-3"/>
          <w:sz w:val="24"/>
          <w:szCs w:val="24"/>
        </w:rPr>
        <w:t>T</w:t>
      </w:r>
      <w:r w:rsidRPr="00167B1B">
        <w:rPr>
          <w:b/>
          <w:bCs/>
          <w:spacing w:val="1"/>
          <w:sz w:val="24"/>
          <w:szCs w:val="24"/>
        </w:rPr>
        <w:t>a</w:t>
      </w:r>
      <w:r w:rsidRPr="00167B1B">
        <w:rPr>
          <w:b/>
          <w:bCs/>
          <w:sz w:val="24"/>
          <w:szCs w:val="24"/>
        </w:rPr>
        <w:t>nggung</w:t>
      </w:r>
      <w:r w:rsidRPr="00167B1B">
        <w:rPr>
          <w:b/>
          <w:bCs/>
          <w:spacing w:val="1"/>
          <w:sz w:val="24"/>
          <w:szCs w:val="24"/>
        </w:rPr>
        <w:t>a</w:t>
      </w:r>
      <w:r w:rsidRPr="00167B1B">
        <w:rPr>
          <w:b/>
          <w:bCs/>
          <w:sz w:val="24"/>
          <w:szCs w:val="24"/>
        </w:rPr>
        <w:t>n</w:t>
      </w:r>
      <w:proofErr w:type="spellEnd"/>
      <w:r w:rsidR="0023444F">
        <w:rPr>
          <w:sz w:val="24"/>
          <w:szCs w:val="24"/>
        </w:rPr>
        <w:t xml:space="preserve"> </w:t>
      </w:r>
      <w:proofErr w:type="spellStart"/>
      <w:r w:rsidR="00B528C1">
        <w:rPr>
          <w:sz w:val="24"/>
          <w:szCs w:val="24"/>
        </w:rPr>
        <w:t>sebagai</w:t>
      </w:r>
      <w:proofErr w:type="spellEnd"/>
      <w:r w:rsidR="00B528C1">
        <w:rPr>
          <w:sz w:val="24"/>
          <w:szCs w:val="24"/>
        </w:rPr>
        <w:t xml:space="preserve"> </w:t>
      </w:r>
      <w:proofErr w:type="spellStart"/>
      <w:r w:rsidR="00B528C1">
        <w:rPr>
          <w:sz w:val="24"/>
          <w:szCs w:val="24"/>
        </w:rPr>
        <w:t>syarat</w:t>
      </w:r>
      <w:proofErr w:type="spellEnd"/>
      <w:r w:rsidR="00B528C1">
        <w:rPr>
          <w:sz w:val="24"/>
          <w:szCs w:val="24"/>
        </w:rPr>
        <w:t xml:space="preserve"> </w:t>
      </w:r>
      <w:proofErr w:type="spellStart"/>
      <w:r w:rsidR="00B528C1">
        <w:rPr>
          <w:sz w:val="24"/>
          <w:szCs w:val="24"/>
        </w:rPr>
        <w:t>pengambilan</w:t>
      </w:r>
      <w:proofErr w:type="spellEnd"/>
      <w:r w:rsidR="00B528C1">
        <w:rPr>
          <w:sz w:val="24"/>
          <w:szCs w:val="24"/>
        </w:rPr>
        <w:t xml:space="preserve"> Ijazah, </w:t>
      </w:r>
      <w:proofErr w:type="spellStart"/>
      <w:r w:rsidR="00B528C1">
        <w:rPr>
          <w:sz w:val="24"/>
          <w:szCs w:val="24"/>
        </w:rPr>
        <w:t>Transkrip</w:t>
      </w:r>
      <w:proofErr w:type="spellEnd"/>
      <w:r w:rsidR="00B528C1">
        <w:rPr>
          <w:sz w:val="24"/>
          <w:szCs w:val="24"/>
        </w:rPr>
        <w:t xml:space="preserve"> dan SKPI</w:t>
      </w:r>
      <w:r w:rsidR="00167B1B">
        <w:rPr>
          <w:sz w:val="24"/>
          <w:szCs w:val="24"/>
        </w:rPr>
        <w:t xml:space="preserve">. </w:t>
      </w:r>
    </w:p>
    <w:p w14:paraId="7E3A7B4A" w14:textId="77777777" w:rsidR="00871082" w:rsidRDefault="00871082" w:rsidP="00B92855">
      <w:pPr>
        <w:spacing w:before="10" w:line="160" w:lineRule="exact"/>
        <w:jc w:val="both"/>
        <w:rPr>
          <w:sz w:val="16"/>
          <w:szCs w:val="16"/>
        </w:rPr>
      </w:pPr>
    </w:p>
    <w:p w14:paraId="2498B681" w14:textId="65D551CE" w:rsidR="00871082" w:rsidRDefault="00E55BAF" w:rsidP="00B9285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pacing w:val="-1"/>
          <w:sz w:val="24"/>
          <w:szCs w:val="24"/>
        </w:rPr>
      </w:pPr>
      <w:proofErr w:type="spellStart"/>
      <w:r w:rsidRPr="00E55BAF">
        <w:rPr>
          <w:b/>
          <w:spacing w:val="-1"/>
          <w:sz w:val="24"/>
          <w:szCs w:val="24"/>
        </w:rPr>
        <w:t>Bebas</w:t>
      </w:r>
      <w:proofErr w:type="spellEnd"/>
      <w:r w:rsidRPr="00E55BAF">
        <w:rPr>
          <w:b/>
          <w:spacing w:val="-1"/>
          <w:sz w:val="24"/>
          <w:szCs w:val="24"/>
        </w:rPr>
        <w:t xml:space="preserve"> </w:t>
      </w:r>
      <w:proofErr w:type="spellStart"/>
      <w:r w:rsidRPr="00E55BAF">
        <w:rPr>
          <w:b/>
          <w:spacing w:val="-1"/>
          <w:sz w:val="24"/>
          <w:szCs w:val="24"/>
        </w:rPr>
        <w:t>Tanggungan</w:t>
      </w:r>
      <w:proofErr w:type="spellEnd"/>
      <w:r w:rsidRPr="00E55BAF">
        <w:rPr>
          <w:b/>
          <w:spacing w:val="-1"/>
          <w:sz w:val="24"/>
          <w:szCs w:val="24"/>
        </w:rPr>
        <w:t xml:space="preserve"> </w:t>
      </w:r>
      <w:proofErr w:type="spellStart"/>
      <w:r w:rsidRPr="00E55BAF">
        <w:rPr>
          <w:b/>
          <w:spacing w:val="-1"/>
          <w:sz w:val="24"/>
          <w:szCs w:val="24"/>
        </w:rPr>
        <w:t>Jurusan</w:t>
      </w:r>
      <w:proofErr w:type="spellEnd"/>
      <w:r w:rsidR="00767A63">
        <w:rPr>
          <w:b/>
          <w:spacing w:val="-1"/>
          <w:sz w:val="24"/>
          <w:szCs w:val="24"/>
        </w:rPr>
        <w:t xml:space="preserve"> </w:t>
      </w:r>
    </w:p>
    <w:p w14:paraId="70B7158F" w14:textId="3F78A020" w:rsidR="00DC22E4" w:rsidRDefault="00DC22E4" w:rsidP="00DC22E4">
      <w:pPr>
        <w:pStyle w:val="ListParagraph"/>
        <w:spacing w:line="360" w:lineRule="auto"/>
        <w:ind w:left="477"/>
        <w:jc w:val="both"/>
        <w:rPr>
          <w:sz w:val="24"/>
          <w:szCs w:val="24"/>
        </w:rPr>
      </w:pPr>
      <w:proofErr w:type="spellStart"/>
      <w:r w:rsidRPr="00E55BAF">
        <w:rPr>
          <w:sz w:val="24"/>
          <w:szCs w:val="24"/>
        </w:rPr>
        <w:t>Dikarenakan</w:t>
      </w:r>
      <w:proofErr w:type="spellEnd"/>
      <w:r w:rsidRPr="00E55BAF">
        <w:rPr>
          <w:sz w:val="24"/>
          <w:szCs w:val="24"/>
        </w:rPr>
        <w:t xml:space="preserve"> </w:t>
      </w:r>
      <w:proofErr w:type="spellStart"/>
      <w:r w:rsidRPr="00E55BAF">
        <w:rPr>
          <w:sz w:val="24"/>
          <w:szCs w:val="24"/>
        </w:rPr>
        <w:t>sistem</w:t>
      </w:r>
      <w:proofErr w:type="spellEnd"/>
      <w:r w:rsidRPr="00E55BAF">
        <w:rPr>
          <w:sz w:val="24"/>
          <w:szCs w:val="24"/>
        </w:rPr>
        <w:t xml:space="preserve"> </w:t>
      </w:r>
      <w:proofErr w:type="spellStart"/>
      <w:r w:rsidRPr="00E55BAF">
        <w:rPr>
          <w:sz w:val="24"/>
          <w:szCs w:val="24"/>
        </w:rPr>
        <w:t>Bebas</w:t>
      </w:r>
      <w:proofErr w:type="spellEnd"/>
      <w:r w:rsidRPr="00E55BAF">
        <w:rPr>
          <w:sz w:val="24"/>
          <w:szCs w:val="24"/>
        </w:rPr>
        <w:t xml:space="preserve"> </w:t>
      </w:r>
      <w:proofErr w:type="spellStart"/>
      <w:r w:rsidRPr="00E55BAF">
        <w:rPr>
          <w:sz w:val="24"/>
          <w:szCs w:val="24"/>
        </w:rPr>
        <w:t>Tanggungan</w:t>
      </w:r>
      <w:proofErr w:type="spellEnd"/>
      <w:r w:rsidRPr="00E55BAF">
        <w:rPr>
          <w:sz w:val="24"/>
          <w:szCs w:val="24"/>
        </w:rPr>
        <w:t xml:space="preserve"> </w:t>
      </w:r>
      <w:proofErr w:type="spellStart"/>
      <w:r w:rsidRPr="00E55BAF">
        <w:rPr>
          <w:sz w:val="24"/>
          <w:szCs w:val="24"/>
        </w:rPr>
        <w:t>Jurusan</w:t>
      </w:r>
      <w:proofErr w:type="spellEnd"/>
      <w:r w:rsidRPr="00E55BAF">
        <w:rPr>
          <w:sz w:val="24"/>
          <w:szCs w:val="24"/>
        </w:rPr>
        <w:t xml:space="preserve"> </w:t>
      </w:r>
      <w:proofErr w:type="spellStart"/>
      <w:r w:rsidRPr="00E55BAF">
        <w:rPr>
          <w:sz w:val="24"/>
          <w:szCs w:val="24"/>
        </w:rPr>
        <w:t>sedang</w:t>
      </w:r>
      <w:proofErr w:type="spellEnd"/>
      <w:r w:rsidRPr="00E55B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perbaikan</w:t>
      </w:r>
      <w:proofErr w:type="spellEnd"/>
      <w:r w:rsidRPr="00E55BAF">
        <w:rPr>
          <w:sz w:val="24"/>
          <w:szCs w:val="24"/>
        </w:rPr>
        <w:t xml:space="preserve">, </w:t>
      </w:r>
      <w:proofErr w:type="spellStart"/>
      <w:r w:rsidRPr="00E55BAF">
        <w:rPr>
          <w:sz w:val="24"/>
          <w:szCs w:val="24"/>
        </w:rPr>
        <w:t>maka</w:t>
      </w:r>
      <w:proofErr w:type="spellEnd"/>
      <w:r w:rsidRPr="00E55BAF">
        <w:rPr>
          <w:sz w:val="24"/>
          <w:szCs w:val="24"/>
        </w:rPr>
        <w:t xml:space="preserve"> </w:t>
      </w:r>
      <w:proofErr w:type="spellStart"/>
      <w:r w:rsidRPr="00E55BAF">
        <w:rPr>
          <w:sz w:val="24"/>
          <w:szCs w:val="24"/>
        </w:rPr>
        <w:t>untuk</w:t>
      </w:r>
      <w:proofErr w:type="spellEnd"/>
      <w:r w:rsidRPr="00E55BAF">
        <w:rPr>
          <w:sz w:val="24"/>
          <w:szCs w:val="24"/>
        </w:rPr>
        <w:t xml:space="preserve"> </w:t>
      </w:r>
      <w:proofErr w:type="spellStart"/>
      <w:r w:rsidRPr="00E55BAF">
        <w:rPr>
          <w:sz w:val="24"/>
          <w:szCs w:val="24"/>
        </w:rPr>
        <w:t>sementara</w:t>
      </w:r>
      <w:proofErr w:type="spellEnd"/>
      <w:r w:rsidRPr="00E55BAF">
        <w:rPr>
          <w:sz w:val="24"/>
          <w:szCs w:val="24"/>
        </w:rPr>
        <w:t xml:space="preserve"> </w:t>
      </w:r>
      <w:proofErr w:type="spellStart"/>
      <w:r w:rsidRPr="00E55BAF">
        <w:rPr>
          <w:sz w:val="24"/>
          <w:szCs w:val="24"/>
        </w:rPr>
        <w:t>dialihkan</w:t>
      </w:r>
      <w:proofErr w:type="spellEnd"/>
      <w:r w:rsidRPr="00E55BAF">
        <w:rPr>
          <w:sz w:val="24"/>
          <w:szCs w:val="24"/>
        </w:rPr>
        <w:t xml:space="preserve"> pada </w:t>
      </w:r>
      <w:r w:rsidRPr="00DC22E4">
        <w:rPr>
          <w:i/>
          <w:iCs/>
          <w:sz w:val="24"/>
          <w:szCs w:val="24"/>
        </w:rPr>
        <w:t>Google Form</w:t>
      </w:r>
      <w:r w:rsidRPr="00E55BAF">
        <w:rPr>
          <w:sz w:val="24"/>
          <w:szCs w:val="24"/>
        </w:rPr>
        <w:t xml:space="preserve"> </w:t>
      </w:r>
      <w:proofErr w:type="spellStart"/>
      <w:proofErr w:type="gramStart"/>
      <w:r w:rsidRPr="00E55BAF">
        <w:rPr>
          <w:sz w:val="24"/>
          <w:szCs w:val="24"/>
        </w:rPr>
        <w:t>berikut</w:t>
      </w:r>
      <w:proofErr w:type="spellEnd"/>
      <w:r w:rsidR="00167B1B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0BD6F637" w14:textId="0BCA2B2D" w:rsidR="00DC22E4" w:rsidRDefault="0061610C" w:rsidP="00DC22E4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Teknisi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Lantai</w:t>
      </w:r>
      <w:proofErr w:type="spellEnd"/>
      <w:r>
        <w:rPr>
          <w:b/>
          <w:bCs/>
          <w:sz w:val="24"/>
          <w:szCs w:val="24"/>
        </w:rPr>
        <w:t xml:space="preserve"> 7</w:t>
      </w:r>
      <w:r w:rsidR="00DC22E4">
        <w:rPr>
          <w:sz w:val="24"/>
          <w:szCs w:val="24"/>
        </w:rPr>
        <w:t xml:space="preserve"> [</w:t>
      </w:r>
      <w:proofErr w:type="spellStart"/>
      <w:r w:rsidR="00DC22E4">
        <w:rPr>
          <w:sz w:val="24"/>
          <w:szCs w:val="24"/>
        </w:rPr>
        <w:t>verifikator</w:t>
      </w:r>
      <w:proofErr w:type="spellEnd"/>
      <w:r w:rsidR="00DC22E4">
        <w:rPr>
          <w:sz w:val="24"/>
          <w:szCs w:val="24"/>
        </w:rPr>
        <w:t xml:space="preserve"> </w:t>
      </w:r>
      <w:r w:rsidR="00491E76" w:rsidRPr="00491E76">
        <w:rPr>
          <w:b/>
          <w:bCs/>
          <w:sz w:val="24"/>
          <w:szCs w:val="24"/>
        </w:rPr>
        <w:t>Mas</w:t>
      </w:r>
      <w:r w:rsidRPr="00491E76">
        <w:rPr>
          <w:b/>
          <w:bCs/>
          <w:sz w:val="24"/>
          <w:szCs w:val="24"/>
        </w:rPr>
        <w:t xml:space="preserve"> </w:t>
      </w:r>
      <w:proofErr w:type="spellStart"/>
      <w:r w:rsidRPr="00491E76">
        <w:rPr>
          <w:b/>
          <w:bCs/>
          <w:sz w:val="24"/>
          <w:szCs w:val="24"/>
        </w:rPr>
        <w:t>Anggi</w:t>
      </w:r>
      <w:proofErr w:type="spellEnd"/>
      <w:r w:rsidR="00DC22E4">
        <w:rPr>
          <w:sz w:val="24"/>
          <w:szCs w:val="24"/>
        </w:rPr>
        <w:t xml:space="preserve"> </w:t>
      </w:r>
      <w:proofErr w:type="gramStart"/>
      <w:r w:rsidR="00DC22E4">
        <w:rPr>
          <w:sz w:val="24"/>
          <w:szCs w:val="24"/>
        </w:rPr>
        <w:t xml:space="preserve">- </w:t>
      </w:r>
      <w:r w:rsidRPr="0061610C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61610C">
        <w:rPr>
          <w:sz w:val="24"/>
          <w:szCs w:val="24"/>
        </w:rPr>
        <w:t>895630505222</w:t>
      </w:r>
      <w:proofErr w:type="gramEnd"/>
      <w:r w:rsidR="00DC22E4">
        <w:rPr>
          <w:sz w:val="24"/>
          <w:szCs w:val="24"/>
        </w:rPr>
        <w:t xml:space="preserve"> (</w:t>
      </w:r>
      <w:r w:rsidR="00DC22E4">
        <w:rPr>
          <w:i/>
          <w:sz w:val="24"/>
          <w:szCs w:val="24"/>
        </w:rPr>
        <w:t>Chat</w:t>
      </w:r>
      <w:r w:rsidR="00DC22E4">
        <w:rPr>
          <w:i/>
          <w:spacing w:val="1"/>
          <w:sz w:val="24"/>
          <w:szCs w:val="24"/>
        </w:rPr>
        <w:t xml:space="preserve"> </w:t>
      </w:r>
      <w:r w:rsidR="00DC22E4">
        <w:rPr>
          <w:i/>
          <w:spacing w:val="-1"/>
          <w:sz w:val="24"/>
          <w:szCs w:val="24"/>
        </w:rPr>
        <w:t>O</w:t>
      </w:r>
      <w:r w:rsidR="00DC22E4">
        <w:rPr>
          <w:i/>
          <w:sz w:val="24"/>
          <w:szCs w:val="24"/>
        </w:rPr>
        <w:t>n</w:t>
      </w:r>
      <w:r w:rsidR="00DC22E4">
        <w:rPr>
          <w:i/>
          <w:spacing w:val="1"/>
          <w:sz w:val="24"/>
          <w:szCs w:val="24"/>
        </w:rPr>
        <w:t>l</w:t>
      </w:r>
      <w:r w:rsidR="00DC22E4">
        <w:rPr>
          <w:i/>
          <w:spacing w:val="3"/>
          <w:sz w:val="24"/>
          <w:szCs w:val="24"/>
        </w:rPr>
        <w:t>y</w:t>
      </w:r>
      <w:r w:rsidR="00DC22E4">
        <w:rPr>
          <w:sz w:val="24"/>
          <w:szCs w:val="24"/>
        </w:rPr>
        <w:t>)]</w:t>
      </w:r>
    </w:p>
    <w:p w14:paraId="765C2459" w14:textId="7AEB3EA8" w:rsidR="00DC22E4" w:rsidRPr="00681E1A" w:rsidRDefault="005C786D" w:rsidP="00DC22E4">
      <w:pPr>
        <w:pStyle w:val="ListParagraph"/>
        <w:spacing w:line="360" w:lineRule="auto"/>
        <w:ind w:left="851"/>
        <w:jc w:val="both"/>
        <w:rPr>
          <w:b/>
          <w:bCs/>
          <w:sz w:val="24"/>
          <w:szCs w:val="24"/>
        </w:rPr>
      </w:pPr>
      <w:hyperlink r:id="rId7" w:history="1">
        <w:r w:rsidR="00681E1A" w:rsidRPr="00681E1A">
          <w:rPr>
            <w:rStyle w:val="Hyperlink"/>
            <w:b/>
            <w:bCs/>
            <w:sz w:val="24"/>
            <w:szCs w:val="24"/>
          </w:rPr>
          <w:t>https://intip.in/BebasTanggunganTI</w:t>
        </w:r>
      </w:hyperlink>
    </w:p>
    <w:p w14:paraId="6529595D" w14:textId="296EC0B6" w:rsidR="00DC22E4" w:rsidRDefault="00DC22E4" w:rsidP="00DC22E4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  <w:proofErr w:type="spellStart"/>
      <w:r w:rsidRPr="00DC22E4">
        <w:rPr>
          <w:sz w:val="24"/>
          <w:szCs w:val="24"/>
        </w:rPr>
        <w:t>Berkas</w:t>
      </w:r>
      <w:proofErr w:type="spellEnd"/>
      <w:r w:rsidRPr="00DC22E4">
        <w:rPr>
          <w:sz w:val="24"/>
          <w:szCs w:val="24"/>
        </w:rPr>
        <w:t xml:space="preserve"> yang </w:t>
      </w:r>
      <w:proofErr w:type="spellStart"/>
      <w:proofErr w:type="gramStart"/>
      <w:r w:rsidRPr="00DC22E4">
        <w:rPr>
          <w:sz w:val="24"/>
          <w:szCs w:val="24"/>
        </w:rPr>
        <w:t>diunggah</w:t>
      </w:r>
      <w:proofErr w:type="spellEnd"/>
      <w:r w:rsidRPr="00DC22E4">
        <w:rPr>
          <w:sz w:val="24"/>
          <w:szCs w:val="24"/>
        </w:rPr>
        <w:t xml:space="preserve"> :</w:t>
      </w:r>
      <w:proofErr w:type="gramEnd"/>
    </w:p>
    <w:p w14:paraId="18E3C3B6" w14:textId="24AFC735" w:rsidR="00DC22E4" w:rsidRDefault="00DC22E4" w:rsidP="00DC22E4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proofErr w:type="spellStart"/>
      <w:r w:rsidRPr="00BA0AE8">
        <w:rPr>
          <w:b/>
          <w:bCs/>
          <w:sz w:val="24"/>
          <w:szCs w:val="24"/>
        </w:rPr>
        <w:t>Laporan</w:t>
      </w:r>
      <w:proofErr w:type="spellEnd"/>
      <w:r w:rsidRPr="00BA0AE8">
        <w:rPr>
          <w:b/>
          <w:bCs/>
          <w:sz w:val="24"/>
          <w:szCs w:val="24"/>
        </w:rPr>
        <w:t xml:space="preserve"> </w:t>
      </w:r>
      <w:proofErr w:type="spellStart"/>
      <w:r w:rsidRPr="00BA0AE8">
        <w:rPr>
          <w:b/>
          <w:bCs/>
          <w:sz w:val="24"/>
          <w:szCs w:val="24"/>
        </w:rPr>
        <w:t>Tugas</w:t>
      </w:r>
      <w:proofErr w:type="spellEnd"/>
      <w:r w:rsidRPr="00BA0AE8">
        <w:rPr>
          <w:b/>
          <w:bCs/>
          <w:sz w:val="24"/>
          <w:szCs w:val="24"/>
        </w:rPr>
        <w:t xml:space="preserve"> Akhir/</w:t>
      </w:r>
      <w:proofErr w:type="spellStart"/>
      <w:r w:rsidRPr="00BA0AE8">
        <w:rPr>
          <w:b/>
          <w:bCs/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</w:t>
      </w:r>
      <w:r w:rsidR="00F40114">
        <w:rPr>
          <w:sz w:val="24"/>
          <w:szCs w:val="24"/>
        </w:rPr>
        <w:t xml:space="preserve">yang </w:t>
      </w:r>
      <w:proofErr w:type="spellStart"/>
      <w:r w:rsidR="00F40114">
        <w:rPr>
          <w:sz w:val="24"/>
          <w:szCs w:val="24"/>
        </w:rPr>
        <w:t>sudah</w:t>
      </w:r>
      <w:proofErr w:type="spellEnd"/>
      <w:r w:rsidR="00F40114">
        <w:rPr>
          <w:sz w:val="24"/>
          <w:szCs w:val="24"/>
        </w:rPr>
        <w:t xml:space="preserve"> </w:t>
      </w:r>
      <w:proofErr w:type="spellStart"/>
      <w:r w:rsidR="00F40114">
        <w:rPr>
          <w:sz w:val="24"/>
          <w:szCs w:val="24"/>
        </w:rPr>
        <w:t>ber</w:t>
      </w:r>
      <w:proofErr w:type="spellEnd"/>
      <w:r w:rsidR="00F40114">
        <w:rPr>
          <w:sz w:val="24"/>
          <w:szCs w:val="24"/>
        </w:rPr>
        <w:t xml:space="preserve"> </w:t>
      </w:r>
      <w:r w:rsidR="00BA0AE8">
        <w:rPr>
          <w:sz w:val="24"/>
          <w:szCs w:val="24"/>
        </w:rPr>
        <w:t>TTD</w:t>
      </w:r>
      <w:r w:rsidR="00F40114">
        <w:rPr>
          <w:sz w:val="24"/>
          <w:szCs w:val="24"/>
        </w:rPr>
        <w:t xml:space="preserve"> format PDF </w:t>
      </w:r>
      <w:proofErr w:type="spellStart"/>
      <w:r w:rsidR="00F40114">
        <w:rPr>
          <w:sz w:val="24"/>
          <w:szCs w:val="24"/>
        </w:rPr>
        <w:t>maksimal</w:t>
      </w:r>
      <w:proofErr w:type="spellEnd"/>
      <w:r w:rsidR="00F40114">
        <w:rPr>
          <w:sz w:val="24"/>
          <w:szCs w:val="24"/>
        </w:rPr>
        <w:t xml:space="preserve"> 10 MB.</w:t>
      </w:r>
    </w:p>
    <w:p w14:paraId="6937E97A" w14:textId="7B7243C3" w:rsidR="00F40114" w:rsidRDefault="00F40114" w:rsidP="00DC22E4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931643">
        <w:rPr>
          <w:i/>
          <w:iCs/>
          <w:sz w:val="24"/>
          <w:szCs w:val="24"/>
        </w:rPr>
        <w:t>U</w:t>
      </w:r>
      <w:r w:rsidR="00931643" w:rsidRPr="00931643">
        <w:rPr>
          <w:i/>
          <w:iCs/>
          <w:sz w:val="24"/>
          <w:szCs w:val="24"/>
        </w:rPr>
        <w:t>pload</w:t>
      </w:r>
      <w:r>
        <w:rPr>
          <w:sz w:val="24"/>
          <w:szCs w:val="24"/>
        </w:rPr>
        <w:t xml:space="preserve"> </w:t>
      </w:r>
      <w:r w:rsidRPr="00BA0AE8">
        <w:rPr>
          <w:b/>
          <w:bCs/>
          <w:sz w:val="24"/>
          <w:szCs w:val="24"/>
        </w:rPr>
        <w:t>Program/</w:t>
      </w:r>
      <w:proofErr w:type="spellStart"/>
      <w:r w:rsidRPr="00BA0AE8">
        <w:rPr>
          <w:b/>
          <w:bCs/>
          <w:sz w:val="24"/>
          <w:szCs w:val="24"/>
        </w:rPr>
        <w:t>Aplikasi</w:t>
      </w:r>
      <w:proofErr w:type="spellEnd"/>
      <w:r w:rsidRPr="00BA0AE8"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Akhir/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format ZIP/RAR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1 GB</w:t>
      </w:r>
    </w:p>
    <w:p w14:paraId="1D778485" w14:textId="21E951D7" w:rsidR="0061610C" w:rsidRPr="008A33DE" w:rsidRDefault="00931643" w:rsidP="0061610C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931643">
        <w:rPr>
          <w:i/>
          <w:iCs/>
          <w:sz w:val="24"/>
          <w:szCs w:val="24"/>
        </w:rPr>
        <w:t>Upload</w:t>
      </w:r>
      <w:r w:rsidRPr="00B63B3F">
        <w:rPr>
          <w:b/>
          <w:bCs/>
          <w:sz w:val="24"/>
          <w:szCs w:val="24"/>
        </w:rPr>
        <w:t xml:space="preserve"> </w:t>
      </w:r>
      <w:r w:rsidR="00B63B3F" w:rsidRPr="00B63B3F">
        <w:rPr>
          <w:b/>
          <w:bCs/>
          <w:sz w:val="24"/>
          <w:szCs w:val="24"/>
        </w:rPr>
        <w:t xml:space="preserve">Surat </w:t>
      </w:r>
      <w:proofErr w:type="spellStart"/>
      <w:r w:rsidR="00B63B3F" w:rsidRPr="00B63B3F">
        <w:rPr>
          <w:b/>
          <w:bCs/>
          <w:sz w:val="24"/>
          <w:szCs w:val="24"/>
        </w:rPr>
        <w:t>Pernyataan</w:t>
      </w:r>
      <w:proofErr w:type="spellEnd"/>
      <w:r w:rsidR="0061610C" w:rsidRPr="00B63B3F">
        <w:rPr>
          <w:b/>
          <w:bCs/>
          <w:sz w:val="24"/>
          <w:szCs w:val="24"/>
        </w:rPr>
        <w:t xml:space="preserve"> </w:t>
      </w:r>
      <w:proofErr w:type="spellStart"/>
      <w:r w:rsidR="0061610C" w:rsidRPr="00B63B3F">
        <w:rPr>
          <w:b/>
          <w:bCs/>
          <w:sz w:val="24"/>
          <w:szCs w:val="24"/>
        </w:rPr>
        <w:t>Publikasi</w:t>
      </w:r>
      <w:proofErr w:type="spellEnd"/>
      <w:r w:rsidR="0061610C" w:rsidRPr="00B63B3F">
        <w:rPr>
          <w:sz w:val="24"/>
          <w:szCs w:val="24"/>
        </w:rPr>
        <w:t xml:space="preserve"> </w:t>
      </w:r>
      <w:proofErr w:type="spellStart"/>
      <w:r w:rsidR="0061610C" w:rsidRPr="00B63B3F">
        <w:rPr>
          <w:sz w:val="24"/>
          <w:szCs w:val="24"/>
        </w:rPr>
        <w:t>Jurnal</w:t>
      </w:r>
      <w:proofErr w:type="spellEnd"/>
      <w:r w:rsidR="0061610C" w:rsidRPr="00B63B3F">
        <w:rPr>
          <w:sz w:val="24"/>
          <w:szCs w:val="24"/>
        </w:rPr>
        <w:t>/</w:t>
      </w:r>
      <w:r w:rsidR="00B63B3F" w:rsidRPr="00B63B3F">
        <w:rPr>
          <w:sz w:val="24"/>
          <w:szCs w:val="24"/>
        </w:rPr>
        <w:t>Paper/Conference/Seminar/HAKI/</w:t>
      </w:r>
      <w:proofErr w:type="spellStart"/>
      <w:r w:rsidR="00B63B3F" w:rsidRPr="00B63B3F">
        <w:rPr>
          <w:sz w:val="24"/>
          <w:szCs w:val="24"/>
        </w:rPr>
        <w:t>dll</w:t>
      </w:r>
      <w:proofErr w:type="spellEnd"/>
      <w:r w:rsidR="00B63B3F" w:rsidRPr="00B63B3F">
        <w:rPr>
          <w:sz w:val="24"/>
          <w:szCs w:val="24"/>
        </w:rPr>
        <w:t>.</w:t>
      </w:r>
    </w:p>
    <w:p w14:paraId="1919FC9A" w14:textId="77777777" w:rsidR="00176897" w:rsidRPr="008A33DE" w:rsidRDefault="00176897" w:rsidP="008A33DE">
      <w:pPr>
        <w:pStyle w:val="ListParagraph"/>
        <w:spacing w:line="360" w:lineRule="auto"/>
        <w:ind w:left="1211"/>
        <w:jc w:val="both"/>
        <w:rPr>
          <w:sz w:val="24"/>
          <w:szCs w:val="24"/>
        </w:rPr>
      </w:pPr>
    </w:p>
    <w:p w14:paraId="64E27427" w14:textId="2B771A42" w:rsidR="00DC22E4" w:rsidRDefault="00DC22E4" w:rsidP="00DC22E4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sz w:val="24"/>
          <w:szCs w:val="24"/>
        </w:rPr>
      </w:pPr>
      <w:r w:rsidRPr="00DC22E4">
        <w:rPr>
          <w:b/>
          <w:bCs/>
          <w:sz w:val="24"/>
          <w:szCs w:val="24"/>
        </w:rPr>
        <w:t>Admin Prodi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verifikator</w:t>
      </w:r>
      <w:proofErr w:type="spellEnd"/>
      <w:r>
        <w:rPr>
          <w:sz w:val="24"/>
          <w:szCs w:val="24"/>
        </w:rPr>
        <w:t xml:space="preserve"> </w:t>
      </w:r>
      <w:r w:rsidRPr="00491E76">
        <w:rPr>
          <w:b/>
          <w:bCs/>
          <w:sz w:val="24"/>
          <w:szCs w:val="24"/>
        </w:rPr>
        <w:t xml:space="preserve">Bu </w:t>
      </w:r>
      <w:proofErr w:type="spellStart"/>
      <w:r w:rsidR="00681E1A" w:rsidRPr="00491E76">
        <w:rPr>
          <w:b/>
          <w:bCs/>
          <w:sz w:val="24"/>
          <w:szCs w:val="24"/>
        </w:rPr>
        <w:t>Yanti</w:t>
      </w:r>
      <w:proofErr w:type="spellEnd"/>
      <w:r>
        <w:rPr>
          <w:sz w:val="24"/>
          <w:szCs w:val="24"/>
        </w:rPr>
        <w:t xml:space="preserve"> - </w:t>
      </w:r>
      <w:r w:rsidR="00681E1A">
        <w:rPr>
          <w:sz w:val="24"/>
          <w:szCs w:val="24"/>
        </w:rPr>
        <w:t>0</w:t>
      </w:r>
      <w:r w:rsidR="00681E1A" w:rsidRPr="00681E1A">
        <w:rPr>
          <w:sz w:val="24"/>
          <w:szCs w:val="24"/>
        </w:rPr>
        <w:t>83800666233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Chat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3"/>
          <w:sz w:val="24"/>
          <w:szCs w:val="24"/>
        </w:rPr>
        <w:t>y</w:t>
      </w:r>
      <w:r>
        <w:rPr>
          <w:sz w:val="24"/>
          <w:szCs w:val="24"/>
        </w:rPr>
        <w:t>)]</w:t>
      </w:r>
    </w:p>
    <w:p w14:paraId="75BC1FBA" w14:textId="21C96FD8" w:rsidR="00DC22E4" w:rsidRPr="00681E1A" w:rsidRDefault="00681E1A" w:rsidP="00DC22E4">
      <w:pPr>
        <w:pStyle w:val="ListParagraph"/>
        <w:spacing w:line="360" w:lineRule="auto"/>
        <w:ind w:left="851"/>
        <w:jc w:val="both"/>
        <w:rPr>
          <w:b/>
          <w:bCs/>
          <w:color w:val="0000FF"/>
          <w:sz w:val="32"/>
          <w:szCs w:val="32"/>
          <w:u w:val="single"/>
        </w:rPr>
      </w:pPr>
      <w:r w:rsidRPr="00681E1A">
        <w:rPr>
          <w:b/>
          <w:bCs/>
          <w:color w:val="0000FF"/>
          <w:sz w:val="24"/>
          <w:szCs w:val="24"/>
          <w:u w:val="single"/>
        </w:rPr>
        <w:t>https://intip.in/BebasTanggunganProdiTI</w:t>
      </w:r>
    </w:p>
    <w:p w14:paraId="489E3046" w14:textId="6B98B510" w:rsidR="00F40114" w:rsidRPr="00F40114" w:rsidRDefault="00F40114" w:rsidP="00DC22E4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  <w:proofErr w:type="spellStart"/>
      <w:r w:rsidRPr="00F40114">
        <w:rPr>
          <w:sz w:val="24"/>
          <w:szCs w:val="24"/>
        </w:rPr>
        <w:t>Berkas</w:t>
      </w:r>
      <w:proofErr w:type="spellEnd"/>
      <w:r w:rsidRPr="00F40114">
        <w:rPr>
          <w:sz w:val="24"/>
          <w:szCs w:val="24"/>
        </w:rPr>
        <w:t xml:space="preserve"> yang </w:t>
      </w:r>
      <w:proofErr w:type="spellStart"/>
      <w:r w:rsidRPr="00F40114">
        <w:rPr>
          <w:sz w:val="24"/>
          <w:szCs w:val="24"/>
        </w:rPr>
        <w:t>diunggah</w:t>
      </w:r>
      <w:proofErr w:type="spellEnd"/>
      <w:r w:rsidRPr="00F40114">
        <w:rPr>
          <w:sz w:val="24"/>
          <w:szCs w:val="24"/>
        </w:rPr>
        <w:t xml:space="preserve"> </w:t>
      </w:r>
      <w:proofErr w:type="spellStart"/>
      <w:r w:rsidR="00167B1B">
        <w:rPr>
          <w:sz w:val="24"/>
          <w:szCs w:val="24"/>
        </w:rPr>
        <w:t>dalam</w:t>
      </w:r>
      <w:proofErr w:type="spellEnd"/>
      <w:r w:rsidR="00167B1B">
        <w:rPr>
          <w:sz w:val="24"/>
          <w:szCs w:val="24"/>
        </w:rPr>
        <w:t xml:space="preserve"> format PDF </w:t>
      </w:r>
      <w:proofErr w:type="spellStart"/>
      <w:r w:rsidR="00167B1B">
        <w:rPr>
          <w:sz w:val="24"/>
          <w:szCs w:val="24"/>
        </w:rPr>
        <w:t>maksimal</w:t>
      </w:r>
      <w:proofErr w:type="spellEnd"/>
      <w:r w:rsidR="00167B1B">
        <w:rPr>
          <w:sz w:val="24"/>
          <w:szCs w:val="24"/>
        </w:rPr>
        <w:t xml:space="preserve"> 1 MB</w:t>
      </w:r>
      <w:r w:rsidRPr="00F40114">
        <w:rPr>
          <w:sz w:val="24"/>
          <w:szCs w:val="24"/>
        </w:rPr>
        <w:t>:</w:t>
      </w:r>
    </w:p>
    <w:p w14:paraId="6FE5AD84" w14:textId="34464EC2" w:rsidR="00F40114" w:rsidRDefault="00F40114" w:rsidP="00F40114">
      <w:pPr>
        <w:pStyle w:val="ListParagraph"/>
        <w:numPr>
          <w:ilvl w:val="0"/>
          <w:numId w:val="11"/>
        </w:numPr>
        <w:spacing w:line="360" w:lineRule="auto"/>
        <w:ind w:left="1134" w:hanging="283"/>
        <w:jc w:val="both"/>
        <w:rPr>
          <w:sz w:val="24"/>
          <w:szCs w:val="24"/>
        </w:rPr>
      </w:pPr>
      <w:r w:rsidRPr="00167B1B">
        <w:rPr>
          <w:b/>
          <w:bCs/>
          <w:sz w:val="24"/>
          <w:szCs w:val="24"/>
        </w:rPr>
        <w:t xml:space="preserve">Tanda </w:t>
      </w:r>
      <w:proofErr w:type="spellStart"/>
      <w:r w:rsidRPr="00167B1B">
        <w:rPr>
          <w:b/>
          <w:bCs/>
          <w:sz w:val="24"/>
          <w:szCs w:val="24"/>
        </w:rPr>
        <w:t>Terima</w:t>
      </w:r>
      <w:proofErr w:type="spellEnd"/>
      <w:r w:rsidRPr="00167B1B">
        <w:rPr>
          <w:b/>
          <w:bCs/>
          <w:sz w:val="24"/>
          <w:szCs w:val="24"/>
        </w:rPr>
        <w:t xml:space="preserve"> </w:t>
      </w:r>
      <w:proofErr w:type="spellStart"/>
      <w:r w:rsidRPr="00167B1B">
        <w:rPr>
          <w:b/>
          <w:bCs/>
          <w:sz w:val="24"/>
          <w:szCs w:val="24"/>
        </w:rPr>
        <w:t>Penyerahan</w:t>
      </w:r>
      <w:proofErr w:type="spellEnd"/>
      <w:r w:rsidRPr="00167B1B">
        <w:rPr>
          <w:b/>
          <w:bCs/>
          <w:sz w:val="24"/>
          <w:szCs w:val="24"/>
        </w:rPr>
        <w:t xml:space="preserve"> </w:t>
      </w:r>
      <w:proofErr w:type="spellStart"/>
      <w:r w:rsidRPr="00167B1B">
        <w:rPr>
          <w:b/>
          <w:bCs/>
          <w:sz w:val="24"/>
          <w:szCs w:val="24"/>
        </w:rPr>
        <w:t>Laporan</w:t>
      </w:r>
      <w:proofErr w:type="spellEnd"/>
      <w:r w:rsidRPr="00167B1B">
        <w:rPr>
          <w:b/>
          <w:bCs/>
          <w:sz w:val="24"/>
          <w:szCs w:val="24"/>
        </w:rPr>
        <w:t xml:space="preserve"> </w:t>
      </w:r>
      <w:proofErr w:type="spellStart"/>
      <w:r w:rsidRPr="00167B1B">
        <w:rPr>
          <w:b/>
          <w:bCs/>
          <w:sz w:val="24"/>
          <w:szCs w:val="24"/>
        </w:rPr>
        <w:t>Tugas</w:t>
      </w:r>
      <w:proofErr w:type="spellEnd"/>
      <w:r w:rsidRPr="00167B1B">
        <w:rPr>
          <w:b/>
          <w:bCs/>
          <w:sz w:val="24"/>
          <w:szCs w:val="24"/>
        </w:rPr>
        <w:t xml:space="preserve"> Akhir/</w:t>
      </w:r>
      <w:proofErr w:type="spellStart"/>
      <w:r w:rsidRPr="00167B1B">
        <w:rPr>
          <w:b/>
          <w:bCs/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Ruang Baca</w:t>
      </w:r>
    </w:p>
    <w:p w14:paraId="08482FBD" w14:textId="4B34EAAE" w:rsidR="00F40114" w:rsidRDefault="00F40114" w:rsidP="00F40114">
      <w:pPr>
        <w:pStyle w:val="ListParagraph"/>
        <w:numPr>
          <w:ilvl w:val="0"/>
          <w:numId w:val="11"/>
        </w:numPr>
        <w:spacing w:line="360" w:lineRule="auto"/>
        <w:ind w:left="1134" w:hanging="283"/>
        <w:jc w:val="both"/>
        <w:rPr>
          <w:sz w:val="24"/>
          <w:szCs w:val="24"/>
        </w:rPr>
      </w:pPr>
      <w:r w:rsidRPr="00167B1B">
        <w:rPr>
          <w:b/>
          <w:bCs/>
          <w:sz w:val="24"/>
          <w:szCs w:val="24"/>
        </w:rPr>
        <w:t xml:space="preserve">Tanda </w:t>
      </w:r>
      <w:proofErr w:type="spellStart"/>
      <w:r w:rsidRPr="00167B1B">
        <w:rPr>
          <w:b/>
          <w:bCs/>
          <w:sz w:val="24"/>
          <w:szCs w:val="24"/>
        </w:rPr>
        <w:t>Terima</w:t>
      </w:r>
      <w:proofErr w:type="spellEnd"/>
      <w:r w:rsidRPr="00167B1B">
        <w:rPr>
          <w:b/>
          <w:bCs/>
          <w:sz w:val="24"/>
          <w:szCs w:val="24"/>
        </w:rPr>
        <w:t xml:space="preserve"> </w:t>
      </w:r>
      <w:proofErr w:type="spellStart"/>
      <w:r w:rsidRPr="00167B1B">
        <w:rPr>
          <w:b/>
          <w:bCs/>
          <w:sz w:val="24"/>
          <w:szCs w:val="24"/>
        </w:rPr>
        <w:t>Penyerahan</w:t>
      </w:r>
      <w:proofErr w:type="spellEnd"/>
      <w:r w:rsidRPr="00167B1B">
        <w:rPr>
          <w:b/>
          <w:bCs/>
          <w:sz w:val="24"/>
          <w:szCs w:val="24"/>
        </w:rPr>
        <w:t xml:space="preserve"> </w:t>
      </w:r>
      <w:proofErr w:type="spellStart"/>
      <w:r w:rsidRPr="00167B1B">
        <w:rPr>
          <w:b/>
          <w:bCs/>
          <w:sz w:val="24"/>
          <w:szCs w:val="24"/>
        </w:rPr>
        <w:t>Laporan</w:t>
      </w:r>
      <w:proofErr w:type="spellEnd"/>
      <w:r w:rsidRPr="00167B1B">
        <w:rPr>
          <w:b/>
          <w:bCs/>
          <w:sz w:val="24"/>
          <w:szCs w:val="24"/>
        </w:rPr>
        <w:t xml:space="preserve"> PKL/</w:t>
      </w:r>
      <w:proofErr w:type="spellStart"/>
      <w:r w:rsidRPr="00167B1B">
        <w:rPr>
          <w:b/>
          <w:bCs/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Ruang Baca</w:t>
      </w:r>
    </w:p>
    <w:p w14:paraId="481BFEB6" w14:textId="7AD33A82" w:rsidR="00167B1B" w:rsidRPr="00167B1B" w:rsidRDefault="00167B1B" w:rsidP="00167B1B">
      <w:pPr>
        <w:pStyle w:val="ListParagraph"/>
        <w:spacing w:line="360" w:lineRule="auto"/>
        <w:ind w:left="113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PKL/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1 kali,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1 PDF.</w:t>
      </w:r>
    </w:p>
    <w:p w14:paraId="5954D263" w14:textId="6BC8FB0F" w:rsidR="00F40114" w:rsidRDefault="00931643" w:rsidP="00F40114">
      <w:pPr>
        <w:pStyle w:val="ListParagraph"/>
        <w:numPr>
          <w:ilvl w:val="0"/>
          <w:numId w:val="11"/>
        </w:numPr>
        <w:spacing w:line="360" w:lineRule="auto"/>
        <w:ind w:left="1134" w:hanging="283"/>
        <w:jc w:val="both"/>
        <w:rPr>
          <w:sz w:val="24"/>
          <w:szCs w:val="24"/>
        </w:rPr>
      </w:pPr>
      <w:r w:rsidRPr="00931643">
        <w:rPr>
          <w:i/>
          <w:iCs/>
          <w:sz w:val="24"/>
          <w:szCs w:val="24"/>
        </w:rPr>
        <w:t>Upload</w:t>
      </w:r>
      <w:r w:rsidRPr="00167B1B">
        <w:rPr>
          <w:b/>
          <w:bCs/>
          <w:sz w:val="24"/>
          <w:szCs w:val="24"/>
        </w:rPr>
        <w:t xml:space="preserve"> </w:t>
      </w:r>
      <w:r w:rsidR="00F40114" w:rsidRPr="00167B1B">
        <w:rPr>
          <w:b/>
          <w:bCs/>
          <w:sz w:val="24"/>
          <w:szCs w:val="24"/>
        </w:rPr>
        <w:t xml:space="preserve">Surat </w:t>
      </w:r>
      <w:proofErr w:type="spellStart"/>
      <w:r w:rsidR="00F40114" w:rsidRPr="00167B1B">
        <w:rPr>
          <w:b/>
          <w:bCs/>
          <w:sz w:val="24"/>
          <w:szCs w:val="24"/>
        </w:rPr>
        <w:t>Bebas</w:t>
      </w:r>
      <w:proofErr w:type="spellEnd"/>
      <w:r w:rsidR="00F40114" w:rsidRPr="00167B1B">
        <w:rPr>
          <w:b/>
          <w:bCs/>
          <w:sz w:val="24"/>
          <w:szCs w:val="24"/>
        </w:rPr>
        <w:t xml:space="preserve"> </w:t>
      </w:r>
      <w:proofErr w:type="spellStart"/>
      <w:r w:rsidR="00F40114" w:rsidRPr="00167B1B">
        <w:rPr>
          <w:b/>
          <w:bCs/>
          <w:sz w:val="24"/>
          <w:szCs w:val="24"/>
        </w:rPr>
        <w:t>Kompen</w:t>
      </w:r>
      <w:proofErr w:type="spellEnd"/>
      <w:r w:rsidR="00CF3151">
        <w:rPr>
          <w:b/>
          <w:bCs/>
          <w:sz w:val="24"/>
          <w:szCs w:val="24"/>
        </w:rPr>
        <w:t xml:space="preserve"> </w:t>
      </w:r>
    </w:p>
    <w:p w14:paraId="4676F422" w14:textId="5AC36363" w:rsidR="00167B1B" w:rsidRPr="00491E76" w:rsidRDefault="00931643" w:rsidP="00F40114">
      <w:pPr>
        <w:pStyle w:val="ListParagraph"/>
        <w:numPr>
          <w:ilvl w:val="0"/>
          <w:numId w:val="11"/>
        </w:numPr>
        <w:spacing w:line="360" w:lineRule="auto"/>
        <w:ind w:left="1134" w:hanging="283"/>
        <w:jc w:val="both"/>
        <w:rPr>
          <w:sz w:val="24"/>
          <w:szCs w:val="24"/>
        </w:rPr>
      </w:pPr>
      <w:r w:rsidRPr="00931643">
        <w:rPr>
          <w:i/>
          <w:iCs/>
          <w:sz w:val="24"/>
          <w:szCs w:val="24"/>
        </w:rPr>
        <w:t>Upload</w:t>
      </w:r>
      <w:r>
        <w:rPr>
          <w:sz w:val="24"/>
          <w:szCs w:val="24"/>
          <w:u w:color="0462C1"/>
        </w:rPr>
        <w:t xml:space="preserve"> </w:t>
      </w:r>
      <w:r w:rsidR="00167B1B">
        <w:rPr>
          <w:sz w:val="24"/>
          <w:szCs w:val="24"/>
          <w:u w:color="0462C1"/>
        </w:rPr>
        <w:t xml:space="preserve">Scan </w:t>
      </w:r>
      <w:r w:rsidR="00167B1B" w:rsidRPr="00167B1B">
        <w:rPr>
          <w:b/>
          <w:bCs/>
          <w:sz w:val="24"/>
          <w:szCs w:val="24"/>
          <w:u w:color="0462C1"/>
        </w:rPr>
        <w:t>TOEIC</w:t>
      </w:r>
      <w:r w:rsidR="00167B1B">
        <w:rPr>
          <w:sz w:val="24"/>
          <w:szCs w:val="24"/>
          <w:u w:color="0462C1"/>
        </w:rPr>
        <w:t xml:space="preserve"> </w:t>
      </w:r>
      <w:proofErr w:type="spellStart"/>
      <w:r w:rsidR="00167B1B">
        <w:rPr>
          <w:sz w:val="24"/>
          <w:szCs w:val="24"/>
          <w:u w:color="0462C1"/>
        </w:rPr>
        <w:t>dengan</w:t>
      </w:r>
      <w:proofErr w:type="spellEnd"/>
      <w:r w:rsidR="00167B1B">
        <w:rPr>
          <w:sz w:val="24"/>
          <w:szCs w:val="24"/>
          <w:u w:color="0462C1"/>
        </w:rPr>
        <w:t xml:space="preserve"> </w:t>
      </w:r>
      <w:proofErr w:type="spellStart"/>
      <w:r w:rsidR="00167B1B">
        <w:rPr>
          <w:sz w:val="24"/>
          <w:szCs w:val="24"/>
          <w:u w:color="0462C1"/>
        </w:rPr>
        <w:t>skor</w:t>
      </w:r>
      <w:proofErr w:type="spellEnd"/>
      <w:r w:rsidR="00167B1B">
        <w:rPr>
          <w:sz w:val="24"/>
          <w:szCs w:val="24"/>
          <w:u w:color="0462C1"/>
        </w:rPr>
        <w:t xml:space="preserve"> minimal 450 </w:t>
      </w:r>
      <w:proofErr w:type="spellStart"/>
      <w:r w:rsidR="00167B1B">
        <w:rPr>
          <w:sz w:val="24"/>
          <w:szCs w:val="24"/>
          <w:u w:color="0462C1"/>
        </w:rPr>
        <w:t>untuk</w:t>
      </w:r>
      <w:proofErr w:type="spellEnd"/>
      <w:r w:rsidR="00167B1B">
        <w:rPr>
          <w:sz w:val="24"/>
          <w:szCs w:val="24"/>
          <w:u w:color="0462C1"/>
        </w:rPr>
        <w:t xml:space="preserve"> Diploma 4</w:t>
      </w:r>
    </w:p>
    <w:p w14:paraId="382A9AB2" w14:textId="063183B9" w:rsidR="00491E76" w:rsidRPr="00491E76" w:rsidRDefault="00491E76" w:rsidP="00491E76">
      <w:pPr>
        <w:pStyle w:val="ListParagraph"/>
        <w:spacing w:line="360" w:lineRule="auto"/>
        <w:ind w:left="1134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</w:t>
      </w:r>
      <w:r w:rsidRPr="00491E76">
        <w:rPr>
          <w:sz w:val="24"/>
          <w:szCs w:val="24"/>
          <w:lang w:val="en-GB"/>
        </w:rPr>
        <w:t>pabila</w:t>
      </w:r>
      <w:proofErr w:type="spellEnd"/>
      <w:r w:rsidRPr="00491E76">
        <w:rPr>
          <w:sz w:val="24"/>
          <w:szCs w:val="24"/>
          <w:lang w:val="en-GB"/>
        </w:rPr>
        <w:t xml:space="preserve"> </w:t>
      </w:r>
      <w:proofErr w:type="spellStart"/>
      <w:r w:rsidRPr="00491E76">
        <w:rPr>
          <w:sz w:val="24"/>
          <w:szCs w:val="24"/>
          <w:lang w:val="en-GB"/>
        </w:rPr>
        <w:t>sudah</w:t>
      </w:r>
      <w:proofErr w:type="spellEnd"/>
      <w:r w:rsidRPr="00491E76">
        <w:rPr>
          <w:sz w:val="24"/>
          <w:szCs w:val="24"/>
          <w:lang w:val="en-GB"/>
        </w:rPr>
        <w:t xml:space="preserve"> </w:t>
      </w:r>
      <w:proofErr w:type="spellStart"/>
      <w:r w:rsidRPr="00491E76">
        <w:rPr>
          <w:sz w:val="24"/>
          <w:szCs w:val="24"/>
          <w:lang w:val="en-GB"/>
        </w:rPr>
        <w:t>mengikuti</w:t>
      </w:r>
      <w:proofErr w:type="spellEnd"/>
      <w:r w:rsidRPr="00491E76">
        <w:rPr>
          <w:sz w:val="24"/>
          <w:szCs w:val="24"/>
          <w:lang w:val="en-GB"/>
        </w:rPr>
        <w:t xml:space="preserve"> 1x </w:t>
      </w:r>
      <w:proofErr w:type="spellStart"/>
      <w:r w:rsidRPr="00491E76">
        <w:rPr>
          <w:sz w:val="24"/>
          <w:szCs w:val="24"/>
          <w:lang w:val="en-GB"/>
        </w:rPr>
        <w:t>tes</w:t>
      </w:r>
      <w:proofErr w:type="spellEnd"/>
      <w:r w:rsidRPr="00491E76">
        <w:rPr>
          <w:sz w:val="24"/>
          <w:szCs w:val="24"/>
          <w:lang w:val="en-GB"/>
        </w:rPr>
        <w:t xml:space="preserve"> gratis </w:t>
      </w:r>
      <w:proofErr w:type="spellStart"/>
      <w:r>
        <w:rPr>
          <w:sz w:val="24"/>
          <w:szCs w:val="24"/>
          <w:lang w:val="en-GB"/>
        </w:rPr>
        <w:t>P</w:t>
      </w:r>
      <w:r w:rsidRPr="00491E76">
        <w:rPr>
          <w:sz w:val="24"/>
          <w:szCs w:val="24"/>
          <w:lang w:val="en-GB"/>
        </w:rPr>
        <w:t>olinema</w:t>
      </w:r>
      <w:proofErr w:type="spellEnd"/>
      <w:r w:rsidRPr="00491E76">
        <w:rPr>
          <w:sz w:val="24"/>
          <w:szCs w:val="24"/>
          <w:lang w:val="en-GB"/>
        </w:rPr>
        <w:t xml:space="preserve"> dan 1x </w:t>
      </w:r>
      <w:proofErr w:type="spellStart"/>
      <w:r w:rsidRPr="00491E76">
        <w:rPr>
          <w:sz w:val="24"/>
          <w:szCs w:val="24"/>
          <w:lang w:val="en-GB"/>
        </w:rPr>
        <w:t>ujian</w:t>
      </w:r>
      <w:proofErr w:type="spellEnd"/>
      <w:r w:rsidRPr="00491E76">
        <w:rPr>
          <w:sz w:val="24"/>
          <w:szCs w:val="24"/>
          <w:lang w:val="en-GB"/>
        </w:rPr>
        <w:t xml:space="preserve"> </w:t>
      </w:r>
      <w:proofErr w:type="spellStart"/>
      <w:r w:rsidRPr="00491E76">
        <w:rPr>
          <w:sz w:val="24"/>
          <w:szCs w:val="24"/>
          <w:lang w:val="en-GB"/>
        </w:rPr>
        <w:t>mandiri</w:t>
      </w:r>
      <w:proofErr w:type="spellEnd"/>
      <w:r w:rsidRPr="00491E76">
        <w:rPr>
          <w:sz w:val="24"/>
          <w:szCs w:val="24"/>
          <w:lang w:val="en-GB"/>
        </w:rPr>
        <w:t xml:space="preserve"> </w:t>
      </w:r>
      <w:proofErr w:type="spellStart"/>
      <w:r w:rsidRPr="00491E76">
        <w:rPr>
          <w:sz w:val="24"/>
          <w:szCs w:val="24"/>
          <w:lang w:val="en-GB"/>
        </w:rPr>
        <w:t>berbayar</w:t>
      </w:r>
      <w:proofErr w:type="spellEnd"/>
      <w:r w:rsidRPr="00491E76"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namun</w:t>
      </w:r>
      <w:proofErr w:type="spellEnd"/>
      <w:r w:rsidRPr="00491E76">
        <w:rPr>
          <w:sz w:val="24"/>
          <w:szCs w:val="24"/>
          <w:lang w:val="en-GB"/>
        </w:rPr>
        <w:t xml:space="preserve"> </w:t>
      </w:r>
      <w:proofErr w:type="spellStart"/>
      <w:r w:rsidRPr="00491E76">
        <w:rPr>
          <w:sz w:val="24"/>
          <w:szCs w:val="24"/>
          <w:lang w:val="en-GB"/>
        </w:rPr>
        <w:t>nilai</w:t>
      </w:r>
      <w:proofErr w:type="spellEnd"/>
      <w:r w:rsidRPr="00491E76">
        <w:rPr>
          <w:sz w:val="24"/>
          <w:szCs w:val="24"/>
          <w:lang w:val="en-GB"/>
        </w:rPr>
        <w:t xml:space="preserve"> </w:t>
      </w:r>
      <w:proofErr w:type="spellStart"/>
      <w:r w:rsidRPr="00491E76">
        <w:rPr>
          <w:sz w:val="24"/>
          <w:szCs w:val="24"/>
          <w:lang w:val="en-GB"/>
        </w:rPr>
        <w:t>masih</w:t>
      </w:r>
      <w:proofErr w:type="spellEnd"/>
      <w:r w:rsidRPr="00491E76">
        <w:rPr>
          <w:sz w:val="24"/>
          <w:szCs w:val="24"/>
          <w:lang w:val="en-GB"/>
        </w:rPr>
        <w:t xml:space="preserve"> </w:t>
      </w:r>
      <w:proofErr w:type="spellStart"/>
      <w:r w:rsidRPr="00491E76">
        <w:rPr>
          <w:sz w:val="24"/>
          <w:szCs w:val="24"/>
          <w:lang w:val="en-GB"/>
        </w:rPr>
        <w:t>kurang</w:t>
      </w:r>
      <w:proofErr w:type="spellEnd"/>
      <w:r w:rsidRPr="00491E76">
        <w:rPr>
          <w:sz w:val="24"/>
          <w:szCs w:val="24"/>
          <w:lang w:val="en-GB"/>
        </w:rPr>
        <w:t xml:space="preserve">, </w:t>
      </w:r>
      <w:proofErr w:type="spellStart"/>
      <w:r w:rsidRPr="00491E76">
        <w:rPr>
          <w:sz w:val="24"/>
          <w:szCs w:val="24"/>
          <w:lang w:val="en-GB"/>
        </w:rPr>
        <w:t>maka</w:t>
      </w:r>
      <w:proofErr w:type="spellEnd"/>
      <w:r w:rsidRPr="00491E76">
        <w:rPr>
          <w:sz w:val="24"/>
          <w:szCs w:val="24"/>
          <w:lang w:val="en-GB"/>
        </w:rPr>
        <w:t xml:space="preserve"> </w:t>
      </w:r>
      <w:proofErr w:type="spellStart"/>
      <w:r w:rsidRPr="00491E76">
        <w:rPr>
          <w:sz w:val="24"/>
          <w:szCs w:val="24"/>
          <w:lang w:val="en-GB"/>
        </w:rPr>
        <w:t>akan</w:t>
      </w:r>
      <w:proofErr w:type="spellEnd"/>
      <w:r w:rsidRPr="00491E76">
        <w:rPr>
          <w:sz w:val="24"/>
          <w:szCs w:val="24"/>
          <w:lang w:val="en-GB"/>
        </w:rPr>
        <w:t xml:space="preserve"> </w:t>
      </w:r>
      <w:proofErr w:type="spellStart"/>
      <w:r w:rsidRPr="00491E76">
        <w:rPr>
          <w:sz w:val="24"/>
          <w:szCs w:val="24"/>
          <w:lang w:val="en-GB"/>
        </w:rPr>
        <w:t>diberikan</w:t>
      </w:r>
      <w:proofErr w:type="spellEnd"/>
      <w:r w:rsidRPr="00491E76">
        <w:rPr>
          <w:sz w:val="24"/>
          <w:szCs w:val="24"/>
          <w:lang w:val="en-GB"/>
        </w:rPr>
        <w:t xml:space="preserve"> </w:t>
      </w:r>
      <w:proofErr w:type="spellStart"/>
      <w:r w:rsidRPr="00491E76">
        <w:rPr>
          <w:sz w:val="24"/>
          <w:szCs w:val="24"/>
          <w:lang w:val="en-GB"/>
        </w:rPr>
        <w:t>surat</w:t>
      </w:r>
      <w:proofErr w:type="spellEnd"/>
      <w:r w:rsidRPr="00491E76">
        <w:rPr>
          <w:sz w:val="24"/>
          <w:szCs w:val="24"/>
          <w:lang w:val="en-GB"/>
        </w:rPr>
        <w:t xml:space="preserve"> </w:t>
      </w:r>
      <w:proofErr w:type="spellStart"/>
      <w:r w:rsidRPr="00491E76">
        <w:rPr>
          <w:sz w:val="24"/>
          <w:szCs w:val="24"/>
          <w:lang w:val="en-GB"/>
        </w:rPr>
        <w:t>keterangan</w:t>
      </w:r>
      <w:proofErr w:type="spellEnd"/>
      <w:r w:rsidRPr="00491E76">
        <w:rPr>
          <w:sz w:val="24"/>
          <w:szCs w:val="24"/>
          <w:lang w:val="en-GB"/>
        </w:rPr>
        <w:t xml:space="preserve"> </w:t>
      </w:r>
      <w:proofErr w:type="spellStart"/>
      <w:r w:rsidRPr="00491E76">
        <w:rPr>
          <w:sz w:val="24"/>
          <w:szCs w:val="24"/>
          <w:lang w:val="en-GB"/>
        </w:rPr>
        <w:t>dari</w:t>
      </w:r>
      <w:proofErr w:type="spellEnd"/>
      <w:r w:rsidRPr="00491E76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UPA Bahasa (</w:t>
      </w:r>
      <w:proofErr w:type="spellStart"/>
      <w:r>
        <w:rPr>
          <w:sz w:val="24"/>
          <w:szCs w:val="24"/>
          <w:lang w:val="en-GB"/>
        </w:rPr>
        <w:t>Grapol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Lantai</w:t>
      </w:r>
      <w:proofErr w:type="spellEnd"/>
      <w:r>
        <w:rPr>
          <w:sz w:val="24"/>
          <w:szCs w:val="24"/>
          <w:lang w:val="en-GB"/>
        </w:rPr>
        <w:t xml:space="preserve"> 3)</w:t>
      </w:r>
    </w:p>
    <w:p w14:paraId="0C92B1BF" w14:textId="75D977D1" w:rsidR="00E9250E" w:rsidRDefault="00E925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662948" w14:textId="35FD1C64" w:rsidR="00DC22E4" w:rsidRDefault="00DC22E4" w:rsidP="00B9285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pacing w:val="-1"/>
          <w:sz w:val="24"/>
          <w:szCs w:val="24"/>
        </w:rPr>
      </w:pPr>
      <w:proofErr w:type="spellStart"/>
      <w:r>
        <w:rPr>
          <w:b/>
          <w:spacing w:val="-1"/>
          <w:sz w:val="24"/>
          <w:szCs w:val="24"/>
        </w:rPr>
        <w:lastRenderedPageBreak/>
        <w:t>Bebas</w:t>
      </w:r>
      <w:proofErr w:type="spellEnd"/>
      <w:r>
        <w:rPr>
          <w:b/>
          <w:spacing w:val="-1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Tanggungan</w:t>
      </w:r>
      <w:proofErr w:type="spellEnd"/>
      <w:r>
        <w:rPr>
          <w:b/>
          <w:spacing w:val="-1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Akademik</w:t>
      </w:r>
      <w:proofErr w:type="spellEnd"/>
      <w:r>
        <w:rPr>
          <w:b/>
          <w:spacing w:val="-1"/>
          <w:sz w:val="24"/>
          <w:szCs w:val="24"/>
        </w:rPr>
        <w:t xml:space="preserve"> Pusat</w:t>
      </w:r>
    </w:p>
    <w:p w14:paraId="4A36E5EB" w14:textId="5BA9727B" w:rsidR="008D5C7B" w:rsidRPr="008D5C7B" w:rsidRDefault="005C786D" w:rsidP="008D5C7B">
      <w:pPr>
        <w:pStyle w:val="ListParagraph"/>
        <w:spacing w:line="360" w:lineRule="auto"/>
        <w:ind w:left="477"/>
        <w:jc w:val="both"/>
        <w:rPr>
          <w:bCs/>
          <w:spacing w:val="-1"/>
          <w:sz w:val="24"/>
          <w:szCs w:val="24"/>
        </w:rPr>
      </w:pPr>
      <w:hyperlink r:id="rId8" w:history="1">
        <w:r w:rsidR="008D5C7B" w:rsidRPr="00196B72">
          <w:rPr>
            <w:rStyle w:val="Hyperlink"/>
            <w:bCs/>
            <w:spacing w:val="-1"/>
            <w:sz w:val="24"/>
            <w:szCs w:val="24"/>
          </w:rPr>
          <w:t>https://intip.in/BTAkademikPusat</w:t>
        </w:r>
      </w:hyperlink>
      <w:r w:rsidR="008D5C7B">
        <w:rPr>
          <w:bCs/>
          <w:spacing w:val="-1"/>
          <w:sz w:val="24"/>
          <w:szCs w:val="24"/>
        </w:rPr>
        <w:t xml:space="preserve"> </w:t>
      </w:r>
    </w:p>
    <w:p w14:paraId="61F89618" w14:textId="5EE378F9" w:rsidR="00767A63" w:rsidRDefault="00767A63" w:rsidP="00767A63">
      <w:pPr>
        <w:pStyle w:val="ListParagraph"/>
        <w:spacing w:line="360" w:lineRule="auto"/>
        <w:ind w:left="477"/>
        <w:jc w:val="both"/>
        <w:rPr>
          <w:b/>
          <w:spacing w:val="-1"/>
          <w:sz w:val="24"/>
          <w:szCs w:val="24"/>
        </w:rPr>
      </w:pPr>
      <w:proofErr w:type="spellStart"/>
      <w:r w:rsidRPr="00767A63">
        <w:rPr>
          <w:bCs/>
          <w:spacing w:val="-1"/>
          <w:sz w:val="24"/>
          <w:szCs w:val="24"/>
        </w:rPr>
        <w:t>Diajukan</w:t>
      </w:r>
      <w:proofErr w:type="spellEnd"/>
      <w:r w:rsidRPr="00767A63">
        <w:rPr>
          <w:bCs/>
          <w:spacing w:val="-1"/>
          <w:sz w:val="24"/>
          <w:szCs w:val="24"/>
        </w:rPr>
        <w:t xml:space="preserve"> pada </w:t>
      </w:r>
      <w:proofErr w:type="spellStart"/>
      <w:r w:rsidRPr="00767A63">
        <w:rPr>
          <w:bCs/>
          <w:spacing w:val="-1"/>
          <w:sz w:val="24"/>
          <w:szCs w:val="24"/>
        </w:rPr>
        <w:t>laman</w:t>
      </w:r>
      <w:proofErr w:type="spellEnd"/>
      <w:r w:rsidRPr="00767A63">
        <w:rPr>
          <w:bCs/>
          <w:spacing w:val="-1"/>
          <w:sz w:val="24"/>
          <w:szCs w:val="24"/>
        </w:rPr>
        <w:t xml:space="preserve"> </w:t>
      </w:r>
      <w:hyperlink r:id="rId9" w:history="1">
        <w:r w:rsidR="008D5C7B" w:rsidRPr="008D5C7B">
          <w:rPr>
            <w:rStyle w:val="Hyperlink"/>
            <w:b/>
            <w:spacing w:val="-1"/>
            <w:sz w:val="24"/>
            <w:szCs w:val="24"/>
          </w:rPr>
          <w:t>https://helpakademik.polinema.ac.id/</w:t>
        </w:r>
      </w:hyperlink>
      <w:r w:rsidR="008D5C7B">
        <w:rPr>
          <w:b/>
          <w:spacing w:val="-1"/>
          <w:sz w:val="24"/>
          <w:szCs w:val="24"/>
        </w:rPr>
        <w:t xml:space="preserve"> </w:t>
      </w:r>
      <w:proofErr w:type="spellStart"/>
      <w:r w:rsidR="00491E76" w:rsidRPr="00491E76">
        <w:rPr>
          <w:bCs/>
          <w:spacing w:val="-1"/>
          <w:sz w:val="24"/>
          <w:szCs w:val="24"/>
        </w:rPr>
        <w:t>atau</w:t>
      </w:r>
      <w:proofErr w:type="spellEnd"/>
      <w:r w:rsidR="00491E76" w:rsidRPr="00491E76">
        <w:rPr>
          <w:bCs/>
          <w:spacing w:val="-1"/>
          <w:sz w:val="24"/>
          <w:szCs w:val="24"/>
        </w:rPr>
        <w:t xml:space="preserve"> WA </w:t>
      </w:r>
      <w:r w:rsidR="00491E76" w:rsidRPr="00491E76">
        <w:rPr>
          <w:b/>
          <w:spacing w:val="-1"/>
          <w:sz w:val="24"/>
          <w:szCs w:val="24"/>
        </w:rPr>
        <w:t xml:space="preserve">Bu </w:t>
      </w:r>
      <w:proofErr w:type="gramStart"/>
      <w:r w:rsidR="00491E76" w:rsidRPr="00491E76">
        <w:rPr>
          <w:b/>
          <w:spacing w:val="-1"/>
          <w:sz w:val="24"/>
          <w:szCs w:val="24"/>
        </w:rPr>
        <w:t>Merry</w:t>
      </w:r>
      <w:r w:rsidR="00491E76" w:rsidRPr="00491E76">
        <w:rPr>
          <w:bCs/>
          <w:spacing w:val="-1"/>
          <w:sz w:val="24"/>
          <w:szCs w:val="24"/>
        </w:rPr>
        <w:t xml:space="preserve"> :</w:t>
      </w:r>
      <w:proofErr w:type="gramEnd"/>
      <w:r w:rsidR="00491E76" w:rsidRPr="00491E76">
        <w:rPr>
          <w:bCs/>
        </w:rPr>
        <w:t xml:space="preserve"> </w:t>
      </w:r>
      <w:r w:rsidR="00491E76" w:rsidRPr="00491E76">
        <w:rPr>
          <w:bCs/>
          <w:spacing w:val="-1"/>
          <w:sz w:val="24"/>
          <w:szCs w:val="24"/>
        </w:rPr>
        <w:t>082247723596</w:t>
      </w:r>
    </w:p>
    <w:p w14:paraId="680B875C" w14:textId="77777777" w:rsidR="00767A63" w:rsidRDefault="00767A63" w:rsidP="00767A63">
      <w:pPr>
        <w:pStyle w:val="ListParagraph"/>
        <w:spacing w:line="360" w:lineRule="auto"/>
        <w:ind w:left="477"/>
        <w:jc w:val="both"/>
        <w:rPr>
          <w:b/>
          <w:spacing w:val="-1"/>
          <w:sz w:val="24"/>
          <w:szCs w:val="24"/>
        </w:rPr>
      </w:pPr>
    </w:p>
    <w:p w14:paraId="7AF37541" w14:textId="4749D59A" w:rsidR="00DC22E4" w:rsidRDefault="00DC22E4" w:rsidP="00B9285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pacing w:val="-1"/>
          <w:sz w:val="24"/>
          <w:szCs w:val="24"/>
        </w:rPr>
      </w:pPr>
      <w:proofErr w:type="spellStart"/>
      <w:r>
        <w:rPr>
          <w:b/>
          <w:spacing w:val="-1"/>
          <w:sz w:val="24"/>
          <w:szCs w:val="24"/>
        </w:rPr>
        <w:t>Bebas</w:t>
      </w:r>
      <w:proofErr w:type="spellEnd"/>
      <w:r>
        <w:rPr>
          <w:b/>
          <w:spacing w:val="-1"/>
          <w:sz w:val="24"/>
          <w:szCs w:val="24"/>
        </w:rPr>
        <w:t xml:space="preserve"> Pustaka di </w:t>
      </w:r>
      <w:proofErr w:type="spellStart"/>
      <w:r>
        <w:rPr>
          <w:b/>
          <w:spacing w:val="-1"/>
          <w:sz w:val="24"/>
          <w:szCs w:val="24"/>
        </w:rPr>
        <w:t>Perpustakaan</w:t>
      </w:r>
      <w:proofErr w:type="spellEnd"/>
      <w:r>
        <w:rPr>
          <w:b/>
          <w:spacing w:val="-1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Polinema</w:t>
      </w:r>
      <w:proofErr w:type="spellEnd"/>
      <w:r w:rsidR="00CA6D04">
        <w:rPr>
          <w:b/>
          <w:spacing w:val="-1"/>
          <w:sz w:val="24"/>
          <w:szCs w:val="24"/>
        </w:rPr>
        <w:t xml:space="preserve"> (</w:t>
      </w:r>
      <w:proofErr w:type="spellStart"/>
      <w:r w:rsidR="00CA6D04">
        <w:rPr>
          <w:b/>
          <w:spacing w:val="-1"/>
          <w:sz w:val="24"/>
          <w:szCs w:val="24"/>
        </w:rPr>
        <w:t>Grapol</w:t>
      </w:r>
      <w:proofErr w:type="spellEnd"/>
      <w:r w:rsidR="00CA6D04">
        <w:rPr>
          <w:b/>
          <w:spacing w:val="-1"/>
          <w:sz w:val="24"/>
          <w:szCs w:val="24"/>
        </w:rPr>
        <w:t xml:space="preserve"> </w:t>
      </w:r>
      <w:proofErr w:type="spellStart"/>
      <w:r w:rsidR="00CA6D04">
        <w:rPr>
          <w:b/>
          <w:spacing w:val="-1"/>
          <w:sz w:val="24"/>
          <w:szCs w:val="24"/>
        </w:rPr>
        <w:t>Lantai</w:t>
      </w:r>
      <w:proofErr w:type="spellEnd"/>
      <w:r w:rsidR="00CA6D04">
        <w:rPr>
          <w:b/>
          <w:spacing w:val="-1"/>
          <w:sz w:val="24"/>
          <w:szCs w:val="24"/>
        </w:rPr>
        <w:t xml:space="preserve"> 3)</w:t>
      </w:r>
    </w:p>
    <w:p w14:paraId="188AF6E7" w14:textId="536D6CBD" w:rsidR="00767A63" w:rsidRDefault="00767A63" w:rsidP="00767A63">
      <w:pPr>
        <w:pStyle w:val="ListParagraph"/>
        <w:spacing w:line="360" w:lineRule="auto"/>
        <w:ind w:left="477"/>
        <w:jc w:val="both"/>
        <w:rPr>
          <w:b/>
          <w:spacing w:val="-1"/>
          <w:sz w:val="24"/>
          <w:szCs w:val="24"/>
        </w:rPr>
      </w:pPr>
      <w:proofErr w:type="spellStart"/>
      <w:r w:rsidRPr="00767A63">
        <w:rPr>
          <w:bCs/>
          <w:spacing w:val="-1"/>
          <w:sz w:val="24"/>
          <w:szCs w:val="24"/>
        </w:rPr>
        <w:t>Diajukan</w:t>
      </w:r>
      <w:proofErr w:type="spellEnd"/>
      <w:r w:rsidRPr="00767A63">
        <w:rPr>
          <w:bCs/>
          <w:spacing w:val="-1"/>
          <w:sz w:val="24"/>
          <w:szCs w:val="24"/>
        </w:rPr>
        <w:t xml:space="preserve"> pada </w:t>
      </w:r>
      <w:proofErr w:type="spellStart"/>
      <w:r w:rsidRPr="00767A63">
        <w:rPr>
          <w:bCs/>
          <w:spacing w:val="-1"/>
          <w:sz w:val="24"/>
          <w:szCs w:val="24"/>
        </w:rPr>
        <w:t>laman</w:t>
      </w:r>
      <w:proofErr w:type="spellEnd"/>
      <w:r w:rsidRPr="00767A63">
        <w:rPr>
          <w:bCs/>
          <w:spacing w:val="-1"/>
          <w:sz w:val="24"/>
          <w:szCs w:val="24"/>
        </w:rPr>
        <w:t xml:space="preserve"> </w:t>
      </w:r>
      <w:hyperlink r:id="rId10" w:history="1">
        <w:r w:rsidR="008D5C7B" w:rsidRPr="00196B72">
          <w:rPr>
            <w:rStyle w:val="Hyperlink"/>
            <w:b/>
            <w:spacing w:val="-1"/>
            <w:sz w:val="24"/>
            <w:szCs w:val="24"/>
          </w:rPr>
          <w:t>https://library.polinema.ac.id/</w:t>
        </w:r>
      </w:hyperlink>
      <w:r w:rsidR="008D5C7B">
        <w:rPr>
          <w:b/>
          <w:spacing w:val="-1"/>
          <w:sz w:val="24"/>
          <w:szCs w:val="24"/>
        </w:rPr>
        <w:t xml:space="preserve"> </w:t>
      </w:r>
    </w:p>
    <w:p w14:paraId="6E20EA62" w14:textId="766A4490" w:rsidR="00767A63" w:rsidRPr="00767A63" w:rsidRDefault="00767A63" w:rsidP="00767A63">
      <w:pPr>
        <w:pStyle w:val="ListParagraph"/>
        <w:spacing w:line="360" w:lineRule="auto"/>
        <w:ind w:left="477"/>
        <w:jc w:val="both"/>
        <w:rPr>
          <w:bCs/>
          <w:spacing w:val="-1"/>
          <w:sz w:val="24"/>
          <w:szCs w:val="24"/>
        </w:rPr>
      </w:pPr>
      <w:proofErr w:type="spellStart"/>
      <w:r w:rsidRPr="00767A63">
        <w:rPr>
          <w:bCs/>
          <w:spacing w:val="-1"/>
          <w:sz w:val="24"/>
          <w:szCs w:val="24"/>
        </w:rPr>
        <w:t>Narahubung</w:t>
      </w:r>
      <w:proofErr w:type="spellEnd"/>
      <w:r w:rsidRPr="00767A63">
        <w:rPr>
          <w:bCs/>
          <w:spacing w:val="-1"/>
          <w:sz w:val="24"/>
          <w:szCs w:val="24"/>
        </w:rPr>
        <w:t xml:space="preserve"> </w:t>
      </w:r>
      <w:r w:rsidRPr="00A8380A">
        <w:rPr>
          <w:b/>
          <w:sz w:val="24"/>
          <w:szCs w:val="24"/>
        </w:rPr>
        <w:t>Bu</w:t>
      </w:r>
      <w:r w:rsidRPr="00A8380A">
        <w:rPr>
          <w:b/>
          <w:spacing w:val="-1"/>
          <w:sz w:val="24"/>
          <w:szCs w:val="24"/>
        </w:rPr>
        <w:t xml:space="preserve"> </w:t>
      </w:r>
      <w:proofErr w:type="spellStart"/>
      <w:r w:rsidRPr="00A8380A">
        <w:rPr>
          <w:b/>
          <w:spacing w:val="-1"/>
          <w:sz w:val="24"/>
          <w:szCs w:val="24"/>
        </w:rPr>
        <w:t>S</w:t>
      </w:r>
      <w:r w:rsidRPr="00A8380A">
        <w:rPr>
          <w:b/>
          <w:sz w:val="24"/>
          <w:szCs w:val="24"/>
        </w:rPr>
        <w:t>af</w:t>
      </w:r>
      <w:r w:rsidRPr="00A8380A">
        <w:rPr>
          <w:b/>
          <w:spacing w:val="1"/>
          <w:sz w:val="24"/>
          <w:szCs w:val="24"/>
        </w:rPr>
        <w:t>rili</w:t>
      </w:r>
      <w:r w:rsidRPr="00A8380A">
        <w:rPr>
          <w:b/>
          <w:sz w:val="24"/>
          <w:szCs w:val="24"/>
        </w:rPr>
        <w:t>a</w:t>
      </w:r>
      <w:proofErr w:type="spellEnd"/>
      <w:r w:rsidRPr="00767A63">
        <w:rPr>
          <w:bCs/>
          <w:spacing w:val="1"/>
          <w:sz w:val="24"/>
          <w:szCs w:val="24"/>
        </w:rPr>
        <w:t xml:space="preserve"> </w:t>
      </w:r>
      <w:r w:rsidRPr="00767A63">
        <w:rPr>
          <w:bCs/>
          <w:sz w:val="24"/>
          <w:szCs w:val="24"/>
        </w:rPr>
        <w:t>–</w:t>
      </w:r>
      <w:r w:rsidRPr="00767A63">
        <w:rPr>
          <w:bCs/>
          <w:spacing w:val="1"/>
          <w:sz w:val="24"/>
          <w:szCs w:val="24"/>
        </w:rPr>
        <w:t xml:space="preserve"> </w:t>
      </w:r>
      <w:r w:rsidRPr="00767A63">
        <w:rPr>
          <w:bCs/>
          <w:sz w:val="24"/>
          <w:szCs w:val="24"/>
        </w:rPr>
        <w:t>081333213023 (</w:t>
      </w:r>
      <w:r w:rsidRPr="00767A63">
        <w:rPr>
          <w:bCs/>
          <w:i/>
          <w:sz w:val="24"/>
          <w:szCs w:val="24"/>
        </w:rPr>
        <w:t>C</w:t>
      </w:r>
      <w:r w:rsidRPr="00767A63">
        <w:rPr>
          <w:bCs/>
          <w:i/>
          <w:spacing w:val="-1"/>
          <w:sz w:val="24"/>
          <w:szCs w:val="24"/>
        </w:rPr>
        <w:t>h</w:t>
      </w:r>
      <w:r w:rsidRPr="00767A63">
        <w:rPr>
          <w:bCs/>
          <w:i/>
          <w:sz w:val="24"/>
          <w:szCs w:val="24"/>
        </w:rPr>
        <w:t>at</w:t>
      </w:r>
      <w:r w:rsidRPr="00767A63">
        <w:rPr>
          <w:bCs/>
          <w:i/>
          <w:spacing w:val="-3"/>
          <w:sz w:val="24"/>
          <w:szCs w:val="24"/>
        </w:rPr>
        <w:t xml:space="preserve"> </w:t>
      </w:r>
      <w:r w:rsidRPr="00767A63">
        <w:rPr>
          <w:bCs/>
          <w:i/>
          <w:spacing w:val="-1"/>
          <w:sz w:val="24"/>
          <w:szCs w:val="24"/>
        </w:rPr>
        <w:t>On</w:t>
      </w:r>
      <w:r w:rsidRPr="00767A63">
        <w:rPr>
          <w:bCs/>
          <w:i/>
          <w:spacing w:val="1"/>
          <w:sz w:val="24"/>
          <w:szCs w:val="24"/>
        </w:rPr>
        <w:t>l</w:t>
      </w:r>
      <w:r w:rsidRPr="00767A63">
        <w:rPr>
          <w:bCs/>
          <w:i/>
          <w:spacing w:val="2"/>
          <w:sz w:val="24"/>
          <w:szCs w:val="24"/>
        </w:rPr>
        <w:t>y</w:t>
      </w:r>
      <w:r w:rsidRPr="00767A63">
        <w:rPr>
          <w:bCs/>
          <w:sz w:val="24"/>
          <w:szCs w:val="24"/>
        </w:rPr>
        <w:t>)</w:t>
      </w:r>
    </w:p>
    <w:p w14:paraId="26AF1596" w14:textId="77777777" w:rsidR="00767A63" w:rsidRDefault="00767A63" w:rsidP="00767A63">
      <w:pPr>
        <w:spacing w:line="360" w:lineRule="auto"/>
        <w:jc w:val="both"/>
        <w:rPr>
          <w:spacing w:val="-1"/>
          <w:sz w:val="24"/>
          <w:szCs w:val="24"/>
        </w:rPr>
      </w:pPr>
    </w:p>
    <w:p w14:paraId="4C7C1DAB" w14:textId="67D830D2" w:rsidR="00340F24" w:rsidRDefault="00340F24" w:rsidP="00B9285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er</w:t>
      </w:r>
      <w:r>
        <w:rPr>
          <w:b/>
          <w:spacing w:val="2"/>
          <w:sz w:val="24"/>
          <w:szCs w:val="24"/>
        </w:rPr>
        <w:t>k</w:t>
      </w:r>
      <w:r>
        <w:rPr>
          <w:b/>
          <w:sz w:val="24"/>
          <w:szCs w:val="24"/>
        </w:rPr>
        <w:t>as</w:t>
      </w:r>
      <w:proofErr w:type="spellEnd"/>
      <w:r>
        <w:rPr>
          <w:b/>
          <w:sz w:val="24"/>
          <w:szCs w:val="24"/>
        </w:rPr>
        <w:t xml:space="preserve"> ya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proofErr w:type="spellStart"/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proofErr w:type="spellEnd"/>
      <w:r>
        <w:rPr>
          <w:b/>
          <w:spacing w:val="-1"/>
          <w:sz w:val="24"/>
          <w:szCs w:val="24"/>
        </w:rPr>
        <w:t xml:space="preserve"> 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aat</w:t>
      </w:r>
      <w:proofErr w:type="spellEnd"/>
      <w:r>
        <w:rPr>
          <w:b/>
          <w:spacing w:val="4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4"/>
          <w:sz w:val="24"/>
          <w:szCs w:val="24"/>
        </w:rPr>
        <w:t>a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il</w:t>
      </w:r>
      <w:r>
        <w:rPr>
          <w:b/>
          <w:sz w:val="24"/>
          <w:szCs w:val="24"/>
        </w:rPr>
        <w:t>an</w:t>
      </w:r>
      <w:proofErr w:type="spellEnd"/>
      <w:r>
        <w:rPr>
          <w:b/>
          <w:spacing w:val="-1"/>
          <w:sz w:val="24"/>
          <w:szCs w:val="24"/>
        </w:rPr>
        <w:t xml:space="preserve"> I</w:t>
      </w:r>
      <w:r>
        <w:rPr>
          <w:b/>
          <w:sz w:val="24"/>
          <w:szCs w:val="24"/>
        </w:rPr>
        <w:t>ja</w:t>
      </w:r>
      <w:r>
        <w:rPr>
          <w:b/>
          <w:spacing w:val="1"/>
          <w:sz w:val="24"/>
          <w:szCs w:val="24"/>
        </w:rPr>
        <w:t>z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ns</w:t>
      </w:r>
      <w:r>
        <w:rPr>
          <w:b/>
          <w:spacing w:val="2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ri</w:t>
      </w:r>
      <w:r>
        <w:rPr>
          <w:b/>
          <w:sz w:val="24"/>
          <w:szCs w:val="24"/>
        </w:rPr>
        <w:t>p</w:t>
      </w:r>
      <w:proofErr w:type="spellEnd"/>
      <w:r>
        <w:rPr>
          <w:b/>
          <w:spacing w:val="-1"/>
          <w:sz w:val="24"/>
          <w:szCs w:val="24"/>
        </w:rPr>
        <w:t xml:space="preserve"> d</w:t>
      </w:r>
      <w:r>
        <w:rPr>
          <w:b/>
          <w:sz w:val="24"/>
          <w:szCs w:val="24"/>
        </w:rPr>
        <w:t>an</w:t>
      </w:r>
      <w:r>
        <w:rPr>
          <w:b/>
          <w:spacing w:val="-1"/>
          <w:sz w:val="24"/>
          <w:szCs w:val="24"/>
        </w:rPr>
        <w:t xml:space="preserve"> </w:t>
      </w:r>
      <w:proofErr w:type="gramStart"/>
      <w:r>
        <w:rPr>
          <w:b/>
          <w:spacing w:val="-1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KP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508B10F9" w14:textId="77777777" w:rsidR="00340F24" w:rsidRDefault="00340F24" w:rsidP="00B92855">
      <w:pPr>
        <w:spacing w:line="140" w:lineRule="exact"/>
        <w:jc w:val="both"/>
        <w:rPr>
          <w:sz w:val="14"/>
          <w:szCs w:val="14"/>
        </w:rPr>
      </w:pPr>
    </w:p>
    <w:p w14:paraId="2FC27C14" w14:textId="3529B3B6" w:rsidR="00086224" w:rsidRDefault="00846A40" w:rsidP="00767A63">
      <w:pPr>
        <w:pStyle w:val="ListParagraph"/>
        <w:numPr>
          <w:ilvl w:val="0"/>
          <w:numId w:val="12"/>
        </w:numPr>
        <w:spacing w:line="360" w:lineRule="auto"/>
        <w:ind w:hanging="270"/>
        <w:jc w:val="both"/>
        <w:rPr>
          <w:bCs/>
          <w:sz w:val="24"/>
          <w:szCs w:val="24"/>
        </w:rPr>
      </w:pPr>
      <w:r w:rsidRPr="00767A63">
        <w:rPr>
          <w:bCs/>
          <w:sz w:val="24"/>
          <w:szCs w:val="24"/>
        </w:rPr>
        <w:t xml:space="preserve">Surat </w:t>
      </w:r>
      <w:proofErr w:type="spellStart"/>
      <w:r w:rsidRPr="00767A63">
        <w:rPr>
          <w:bCs/>
          <w:spacing w:val="-1"/>
          <w:sz w:val="24"/>
          <w:szCs w:val="24"/>
        </w:rPr>
        <w:t>R</w:t>
      </w:r>
      <w:r w:rsidRPr="00767A63">
        <w:rPr>
          <w:bCs/>
          <w:spacing w:val="1"/>
          <w:sz w:val="24"/>
          <w:szCs w:val="24"/>
        </w:rPr>
        <w:t>e</w:t>
      </w:r>
      <w:r w:rsidRPr="00767A63">
        <w:rPr>
          <w:bCs/>
          <w:spacing w:val="2"/>
          <w:sz w:val="24"/>
          <w:szCs w:val="24"/>
        </w:rPr>
        <w:t>k</w:t>
      </w:r>
      <w:r w:rsidRPr="00767A63">
        <w:rPr>
          <w:bCs/>
          <w:sz w:val="24"/>
          <w:szCs w:val="24"/>
        </w:rPr>
        <w:t>om</w:t>
      </w:r>
      <w:r w:rsidRPr="00767A63">
        <w:rPr>
          <w:bCs/>
          <w:spacing w:val="1"/>
          <w:sz w:val="24"/>
          <w:szCs w:val="24"/>
        </w:rPr>
        <w:t>e</w:t>
      </w:r>
      <w:r w:rsidRPr="00767A63">
        <w:rPr>
          <w:bCs/>
          <w:spacing w:val="-1"/>
          <w:sz w:val="24"/>
          <w:szCs w:val="24"/>
        </w:rPr>
        <w:t>nd</w:t>
      </w:r>
      <w:r w:rsidRPr="00767A63">
        <w:rPr>
          <w:bCs/>
          <w:sz w:val="24"/>
          <w:szCs w:val="24"/>
        </w:rPr>
        <w:t>a</w:t>
      </w:r>
      <w:r w:rsidRPr="00767A63">
        <w:rPr>
          <w:bCs/>
          <w:spacing w:val="-1"/>
          <w:sz w:val="24"/>
          <w:szCs w:val="24"/>
        </w:rPr>
        <w:t>s</w:t>
      </w:r>
      <w:r w:rsidRPr="00767A63">
        <w:rPr>
          <w:bCs/>
          <w:sz w:val="24"/>
          <w:szCs w:val="24"/>
        </w:rPr>
        <w:t>i</w:t>
      </w:r>
      <w:proofErr w:type="spellEnd"/>
      <w:r w:rsidRPr="00767A63">
        <w:rPr>
          <w:bCs/>
          <w:spacing w:val="1"/>
          <w:sz w:val="24"/>
          <w:szCs w:val="24"/>
        </w:rPr>
        <w:t xml:space="preserve"> </w:t>
      </w:r>
      <w:proofErr w:type="spellStart"/>
      <w:r w:rsidRPr="00767A63">
        <w:rPr>
          <w:bCs/>
          <w:spacing w:val="1"/>
          <w:sz w:val="24"/>
          <w:szCs w:val="24"/>
        </w:rPr>
        <w:t>Pe</w:t>
      </w:r>
      <w:r w:rsidRPr="00767A63">
        <w:rPr>
          <w:bCs/>
          <w:spacing w:val="-1"/>
          <w:sz w:val="24"/>
          <w:szCs w:val="24"/>
        </w:rPr>
        <w:t>n</w:t>
      </w:r>
      <w:r w:rsidRPr="00767A63">
        <w:rPr>
          <w:bCs/>
          <w:sz w:val="24"/>
          <w:szCs w:val="24"/>
        </w:rPr>
        <w:t>gam</w:t>
      </w:r>
      <w:r w:rsidRPr="00767A63">
        <w:rPr>
          <w:bCs/>
          <w:spacing w:val="-1"/>
          <w:sz w:val="24"/>
          <w:szCs w:val="24"/>
        </w:rPr>
        <w:t>b</w:t>
      </w:r>
      <w:r w:rsidRPr="00767A63">
        <w:rPr>
          <w:bCs/>
          <w:spacing w:val="1"/>
          <w:sz w:val="24"/>
          <w:szCs w:val="24"/>
        </w:rPr>
        <w:t>il</w:t>
      </w:r>
      <w:r w:rsidRPr="00767A63">
        <w:rPr>
          <w:bCs/>
          <w:sz w:val="24"/>
          <w:szCs w:val="24"/>
        </w:rPr>
        <w:t>an</w:t>
      </w:r>
      <w:proofErr w:type="spellEnd"/>
      <w:r w:rsidRPr="00767A63">
        <w:rPr>
          <w:bCs/>
          <w:spacing w:val="-1"/>
          <w:sz w:val="24"/>
          <w:szCs w:val="24"/>
        </w:rPr>
        <w:t xml:space="preserve"> I</w:t>
      </w:r>
      <w:r w:rsidRPr="00767A63">
        <w:rPr>
          <w:bCs/>
          <w:sz w:val="24"/>
          <w:szCs w:val="24"/>
        </w:rPr>
        <w:t>ja</w:t>
      </w:r>
      <w:r w:rsidRPr="00767A63">
        <w:rPr>
          <w:bCs/>
          <w:spacing w:val="1"/>
          <w:sz w:val="24"/>
          <w:szCs w:val="24"/>
        </w:rPr>
        <w:t>z</w:t>
      </w:r>
      <w:r w:rsidRPr="00767A63">
        <w:rPr>
          <w:bCs/>
          <w:sz w:val="24"/>
          <w:szCs w:val="24"/>
        </w:rPr>
        <w:t xml:space="preserve">ah </w:t>
      </w:r>
      <w:proofErr w:type="spellStart"/>
      <w:r w:rsidR="00942C63">
        <w:rPr>
          <w:bCs/>
          <w:sz w:val="24"/>
          <w:szCs w:val="24"/>
        </w:rPr>
        <w:t>sudah</w:t>
      </w:r>
      <w:proofErr w:type="spellEnd"/>
      <w:r w:rsidR="00942C63">
        <w:rPr>
          <w:bCs/>
          <w:sz w:val="24"/>
          <w:szCs w:val="24"/>
        </w:rPr>
        <w:t xml:space="preserve"> </w:t>
      </w:r>
      <w:proofErr w:type="spellStart"/>
      <w:r w:rsidR="00942C63">
        <w:rPr>
          <w:bCs/>
          <w:sz w:val="24"/>
          <w:szCs w:val="24"/>
        </w:rPr>
        <w:t>ber</w:t>
      </w:r>
      <w:proofErr w:type="spellEnd"/>
      <w:r w:rsidR="00942C63">
        <w:rPr>
          <w:bCs/>
          <w:sz w:val="24"/>
          <w:szCs w:val="24"/>
        </w:rPr>
        <w:t xml:space="preserve"> </w:t>
      </w:r>
      <w:r w:rsidR="00BA0AE8">
        <w:rPr>
          <w:bCs/>
          <w:sz w:val="24"/>
          <w:szCs w:val="24"/>
        </w:rPr>
        <w:t>TTD</w:t>
      </w:r>
    </w:p>
    <w:p w14:paraId="40031FF9" w14:textId="038ECB85" w:rsidR="00B64935" w:rsidRPr="00931643" w:rsidRDefault="00340F24" w:rsidP="00767A63">
      <w:pPr>
        <w:pStyle w:val="ListParagraph"/>
        <w:numPr>
          <w:ilvl w:val="0"/>
          <w:numId w:val="12"/>
        </w:numPr>
        <w:spacing w:line="360" w:lineRule="auto"/>
        <w:ind w:hanging="270"/>
        <w:jc w:val="both"/>
        <w:rPr>
          <w:bCs/>
          <w:spacing w:val="32"/>
          <w:sz w:val="24"/>
          <w:szCs w:val="24"/>
        </w:rPr>
      </w:pPr>
      <w:r w:rsidRPr="00767A63">
        <w:rPr>
          <w:bCs/>
          <w:spacing w:val="-1"/>
          <w:sz w:val="24"/>
          <w:szCs w:val="24"/>
        </w:rPr>
        <w:t>Su</w:t>
      </w:r>
      <w:r w:rsidRPr="00767A63">
        <w:rPr>
          <w:bCs/>
          <w:spacing w:val="1"/>
          <w:sz w:val="24"/>
          <w:szCs w:val="24"/>
        </w:rPr>
        <w:t>r</w:t>
      </w:r>
      <w:r w:rsidRPr="00767A63">
        <w:rPr>
          <w:bCs/>
          <w:sz w:val="24"/>
          <w:szCs w:val="24"/>
        </w:rPr>
        <w:t>at</w:t>
      </w:r>
      <w:r w:rsidR="00B64935">
        <w:rPr>
          <w:bCs/>
          <w:sz w:val="24"/>
          <w:szCs w:val="24"/>
        </w:rPr>
        <w:t xml:space="preserve"> </w:t>
      </w:r>
      <w:proofErr w:type="spellStart"/>
      <w:r w:rsidRPr="00767A63">
        <w:rPr>
          <w:bCs/>
          <w:sz w:val="24"/>
          <w:szCs w:val="24"/>
        </w:rPr>
        <w:t>B</w:t>
      </w:r>
      <w:r w:rsidRPr="00767A63">
        <w:rPr>
          <w:bCs/>
          <w:spacing w:val="1"/>
          <w:sz w:val="24"/>
          <w:szCs w:val="24"/>
        </w:rPr>
        <w:t>e</w:t>
      </w:r>
      <w:r w:rsidRPr="00767A63">
        <w:rPr>
          <w:bCs/>
          <w:spacing w:val="-1"/>
          <w:sz w:val="24"/>
          <w:szCs w:val="24"/>
        </w:rPr>
        <w:t>b</w:t>
      </w:r>
      <w:r w:rsidRPr="00767A63">
        <w:rPr>
          <w:bCs/>
          <w:sz w:val="24"/>
          <w:szCs w:val="24"/>
        </w:rPr>
        <w:t>as</w:t>
      </w:r>
      <w:proofErr w:type="spellEnd"/>
      <w:r w:rsidRPr="00767A63">
        <w:rPr>
          <w:bCs/>
          <w:spacing w:val="-1"/>
          <w:sz w:val="24"/>
          <w:szCs w:val="24"/>
        </w:rPr>
        <w:t xml:space="preserve"> </w:t>
      </w:r>
      <w:proofErr w:type="spellStart"/>
      <w:r w:rsidRPr="00767A63">
        <w:rPr>
          <w:bCs/>
          <w:sz w:val="24"/>
          <w:szCs w:val="24"/>
        </w:rPr>
        <w:t>Ta</w:t>
      </w:r>
      <w:r w:rsidRPr="00767A63">
        <w:rPr>
          <w:bCs/>
          <w:spacing w:val="-1"/>
          <w:sz w:val="24"/>
          <w:szCs w:val="24"/>
        </w:rPr>
        <w:t>n</w:t>
      </w:r>
      <w:r w:rsidRPr="00767A63">
        <w:rPr>
          <w:bCs/>
          <w:sz w:val="24"/>
          <w:szCs w:val="24"/>
        </w:rPr>
        <w:t>gg</w:t>
      </w:r>
      <w:r w:rsidRPr="00767A63">
        <w:rPr>
          <w:bCs/>
          <w:spacing w:val="-1"/>
          <w:sz w:val="24"/>
          <w:szCs w:val="24"/>
        </w:rPr>
        <w:t>un</w:t>
      </w:r>
      <w:r w:rsidRPr="00767A63">
        <w:rPr>
          <w:bCs/>
          <w:sz w:val="24"/>
          <w:szCs w:val="24"/>
        </w:rPr>
        <w:t>gan</w:t>
      </w:r>
      <w:proofErr w:type="spellEnd"/>
      <w:r w:rsidR="00B64935">
        <w:rPr>
          <w:bCs/>
          <w:spacing w:val="2"/>
          <w:sz w:val="24"/>
          <w:szCs w:val="24"/>
        </w:rPr>
        <w:t xml:space="preserve"> </w:t>
      </w:r>
      <w:proofErr w:type="spellStart"/>
      <w:r w:rsidRPr="00767A63">
        <w:rPr>
          <w:bCs/>
          <w:sz w:val="24"/>
          <w:szCs w:val="24"/>
        </w:rPr>
        <w:t>J</w:t>
      </w:r>
      <w:r w:rsidRPr="00767A63">
        <w:rPr>
          <w:bCs/>
          <w:spacing w:val="-1"/>
          <w:sz w:val="24"/>
          <w:szCs w:val="24"/>
        </w:rPr>
        <w:t>u</w:t>
      </w:r>
      <w:r w:rsidRPr="00767A63">
        <w:rPr>
          <w:bCs/>
          <w:spacing w:val="1"/>
          <w:sz w:val="24"/>
          <w:szCs w:val="24"/>
        </w:rPr>
        <w:t>r</w:t>
      </w:r>
      <w:r w:rsidRPr="00767A63">
        <w:rPr>
          <w:bCs/>
          <w:spacing w:val="-1"/>
          <w:sz w:val="24"/>
          <w:szCs w:val="24"/>
        </w:rPr>
        <w:t>us</w:t>
      </w:r>
      <w:r w:rsidRPr="00767A63">
        <w:rPr>
          <w:bCs/>
          <w:sz w:val="24"/>
          <w:szCs w:val="24"/>
        </w:rPr>
        <w:t>an</w:t>
      </w:r>
      <w:proofErr w:type="spellEnd"/>
      <w:r w:rsidR="00086224">
        <w:rPr>
          <w:bCs/>
          <w:sz w:val="24"/>
          <w:szCs w:val="24"/>
        </w:rPr>
        <w:t xml:space="preserve"> </w:t>
      </w:r>
      <w:proofErr w:type="spellStart"/>
      <w:r w:rsidR="00086224">
        <w:rPr>
          <w:bCs/>
          <w:sz w:val="24"/>
          <w:szCs w:val="24"/>
        </w:rPr>
        <w:t>sudah</w:t>
      </w:r>
      <w:proofErr w:type="spellEnd"/>
      <w:r w:rsidR="00086224">
        <w:rPr>
          <w:bCs/>
          <w:sz w:val="24"/>
          <w:szCs w:val="24"/>
        </w:rPr>
        <w:t xml:space="preserve"> </w:t>
      </w:r>
      <w:proofErr w:type="spellStart"/>
      <w:r w:rsidR="00086224">
        <w:rPr>
          <w:bCs/>
          <w:sz w:val="24"/>
          <w:szCs w:val="24"/>
        </w:rPr>
        <w:t>ber</w:t>
      </w:r>
      <w:proofErr w:type="spellEnd"/>
      <w:r w:rsidR="00086224">
        <w:rPr>
          <w:bCs/>
          <w:sz w:val="24"/>
          <w:szCs w:val="24"/>
        </w:rPr>
        <w:t xml:space="preserve"> </w:t>
      </w:r>
      <w:r w:rsidR="00BA0AE8">
        <w:rPr>
          <w:bCs/>
          <w:sz w:val="24"/>
          <w:szCs w:val="24"/>
        </w:rPr>
        <w:t>TTD</w:t>
      </w:r>
      <w:r w:rsidR="00086224">
        <w:rPr>
          <w:bCs/>
          <w:sz w:val="24"/>
          <w:szCs w:val="24"/>
        </w:rPr>
        <w:t xml:space="preserve"> </w:t>
      </w:r>
      <w:proofErr w:type="spellStart"/>
      <w:r w:rsidR="00086224">
        <w:rPr>
          <w:bCs/>
          <w:sz w:val="24"/>
          <w:szCs w:val="24"/>
        </w:rPr>
        <w:t>lengkap</w:t>
      </w:r>
      <w:proofErr w:type="spellEnd"/>
    </w:p>
    <w:p w14:paraId="64B51053" w14:textId="2DA38105" w:rsidR="00340F24" w:rsidRPr="00767A63" w:rsidRDefault="00340F24" w:rsidP="00294599">
      <w:pPr>
        <w:pStyle w:val="ListParagraph"/>
        <w:numPr>
          <w:ilvl w:val="0"/>
          <w:numId w:val="12"/>
        </w:numPr>
        <w:spacing w:line="360" w:lineRule="auto"/>
        <w:ind w:hanging="270"/>
        <w:jc w:val="both"/>
        <w:rPr>
          <w:bCs/>
          <w:spacing w:val="32"/>
          <w:sz w:val="24"/>
          <w:szCs w:val="24"/>
        </w:rPr>
      </w:pPr>
      <w:r w:rsidRPr="00767A63">
        <w:rPr>
          <w:bCs/>
          <w:spacing w:val="-1"/>
          <w:sz w:val="24"/>
          <w:szCs w:val="24"/>
        </w:rPr>
        <w:t>Su</w:t>
      </w:r>
      <w:r w:rsidRPr="00767A63">
        <w:rPr>
          <w:bCs/>
          <w:spacing w:val="1"/>
          <w:sz w:val="24"/>
          <w:szCs w:val="24"/>
        </w:rPr>
        <w:t>r</w:t>
      </w:r>
      <w:r w:rsidRPr="00767A63">
        <w:rPr>
          <w:bCs/>
          <w:sz w:val="24"/>
          <w:szCs w:val="24"/>
        </w:rPr>
        <w:t>at</w:t>
      </w:r>
      <w:r w:rsidR="00B64935">
        <w:rPr>
          <w:bCs/>
          <w:sz w:val="24"/>
          <w:szCs w:val="24"/>
        </w:rPr>
        <w:t xml:space="preserve"> </w:t>
      </w:r>
      <w:proofErr w:type="spellStart"/>
      <w:r w:rsidRPr="00767A63">
        <w:rPr>
          <w:bCs/>
          <w:sz w:val="24"/>
          <w:szCs w:val="24"/>
        </w:rPr>
        <w:t>B</w:t>
      </w:r>
      <w:r w:rsidRPr="00767A63">
        <w:rPr>
          <w:bCs/>
          <w:spacing w:val="1"/>
          <w:sz w:val="24"/>
          <w:szCs w:val="24"/>
        </w:rPr>
        <w:t>e</w:t>
      </w:r>
      <w:r w:rsidRPr="00767A63">
        <w:rPr>
          <w:bCs/>
          <w:spacing w:val="-1"/>
          <w:sz w:val="24"/>
          <w:szCs w:val="24"/>
        </w:rPr>
        <w:t>b</w:t>
      </w:r>
      <w:r w:rsidRPr="00767A63">
        <w:rPr>
          <w:bCs/>
          <w:sz w:val="24"/>
          <w:szCs w:val="24"/>
        </w:rPr>
        <w:t>as</w:t>
      </w:r>
      <w:proofErr w:type="spellEnd"/>
      <w:r w:rsidRPr="00767A63">
        <w:rPr>
          <w:bCs/>
          <w:spacing w:val="-1"/>
          <w:sz w:val="24"/>
          <w:szCs w:val="24"/>
        </w:rPr>
        <w:t xml:space="preserve"> </w:t>
      </w:r>
      <w:proofErr w:type="spellStart"/>
      <w:r w:rsidRPr="00767A63">
        <w:rPr>
          <w:bCs/>
          <w:sz w:val="24"/>
          <w:szCs w:val="24"/>
        </w:rPr>
        <w:t>Ta</w:t>
      </w:r>
      <w:r w:rsidRPr="00767A63">
        <w:rPr>
          <w:bCs/>
          <w:spacing w:val="-1"/>
          <w:sz w:val="24"/>
          <w:szCs w:val="24"/>
        </w:rPr>
        <w:t>n</w:t>
      </w:r>
      <w:r w:rsidRPr="00767A63">
        <w:rPr>
          <w:bCs/>
          <w:sz w:val="24"/>
          <w:szCs w:val="24"/>
        </w:rPr>
        <w:t>gg</w:t>
      </w:r>
      <w:r w:rsidRPr="00767A63">
        <w:rPr>
          <w:bCs/>
          <w:spacing w:val="-1"/>
          <w:sz w:val="24"/>
          <w:szCs w:val="24"/>
        </w:rPr>
        <w:t>un</w:t>
      </w:r>
      <w:r w:rsidRPr="00767A63">
        <w:rPr>
          <w:bCs/>
          <w:sz w:val="24"/>
          <w:szCs w:val="24"/>
        </w:rPr>
        <w:t>gan</w:t>
      </w:r>
      <w:proofErr w:type="spellEnd"/>
      <w:r w:rsidRPr="00767A63">
        <w:rPr>
          <w:bCs/>
          <w:spacing w:val="2"/>
          <w:sz w:val="24"/>
          <w:szCs w:val="24"/>
        </w:rPr>
        <w:t xml:space="preserve"> </w:t>
      </w:r>
      <w:proofErr w:type="spellStart"/>
      <w:r w:rsidR="00B64935" w:rsidRPr="00B64935">
        <w:rPr>
          <w:bCs/>
          <w:spacing w:val="2"/>
          <w:sz w:val="24"/>
          <w:szCs w:val="24"/>
        </w:rPr>
        <w:t>Akademik</w:t>
      </w:r>
      <w:proofErr w:type="spellEnd"/>
      <w:r w:rsidR="00B64935" w:rsidRPr="00B64935">
        <w:rPr>
          <w:bCs/>
          <w:spacing w:val="2"/>
          <w:sz w:val="24"/>
          <w:szCs w:val="24"/>
        </w:rPr>
        <w:t xml:space="preserve"> Pusat</w:t>
      </w:r>
    </w:p>
    <w:p w14:paraId="314CA8A1" w14:textId="406338E9" w:rsidR="00340F24" w:rsidRPr="00767A63" w:rsidRDefault="00340F24" w:rsidP="00767A63">
      <w:pPr>
        <w:pStyle w:val="ListParagraph"/>
        <w:numPr>
          <w:ilvl w:val="0"/>
          <w:numId w:val="12"/>
        </w:numPr>
        <w:spacing w:line="360" w:lineRule="auto"/>
        <w:ind w:hanging="270"/>
        <w:jc w:val="both"/>
        <w:rPr>
          <w:bCs/>
          <w:sz w:val="24"/>
          <w:szCs w:val="24"/>
        </w:rPr>
      </w:pPr>
      <w:r w:rsidRPr="00767A63">
        <w:rPr>
          <w:bCs/>
          <w:spacing w:val="-1"/>
          <w:sz w:val="24"/>
          <w:szCs w:val="24"/>
        </w:rPr>
        <w:t>Su</w:t>
      </w:r>
      <w:r w:rsidRPr="00767A63">
        <w:rPr>
          <w:bCs/>
          <w:spacing w:val="1"/>
          <w:sz w:val="24"/>
          <w:szCs w:val="24"/>
        </w:rPr>
        <w:t>r</w:t>
      </w:r>
      <w:r w:rsidRPr="00767A63">
        <w:rPr>
          <w:bCs/>
          <w:sz w:val="24"/>
          <w:szCs w:val="24"/>
        </w:rPr>
        <w:t>at</w:t>
      </w:r>
      <w:r w:rsidRPr="00767A63">
        <w:rPr>
          <w:bCs/>
          <w:spacing w:val="1"/>
          <w:sz w:val="24"/>
          <w:szCs w:val="24"/>
        </w:rPr>
        <w:t xml:space="preserve"> </w:t>
      </w:r>
      <w:proofErr w:type="spellStart"/>
      <w:r w:rsidRPr="00767A63">
        <w:rPr>
          <w:bCs/>
          <w:sz w:val="24"/>
          <w:szCs w:val="24"/>
        </w:rPr>
        <w:t>B</w:t>
      </w:r>
      <w:r w:rsidRPr="00767A63">
        <w:rPr>
          <w:bCs/>
          <w:spacing w:val="1"/>
          <w:sz w:val="24"/>
          <w:szCs w:val="24"/>
        </w:rPr>
        <w:t>e</w:t>
      </w:r>
      <w:r w:rsidRPr="00767A63">
        <w:rPr>
          <w:bCs/>
          <w:spacing w:val="-1"/>
          <w:sz w:val="24"/>
          <w:szCs w:val="24"/>
        </w:rPr>
        <w:t>b</w:t>
      </w:r>
      <w:r w:rsidRPr="00767A63">
        <w:rPr>
          <w:bCs/>
          <w:sz w:val="24"/>
          <w:szCs w:val="24"/>
        </w:rPr>
        <w:t>as</w:t>
      </w:r>
      <w:proofErr w:type="spellEnd"/>
      <w:r w:rsidRPr="00767A63">
        <w:rPr>
          <w:bCs/>
          <w:spacing w:val="-1"/>
          <w:sz w:val="24"/>
          <w:szCs w:val="24"/>
        </w:rPr>
        <w:t xml:space="preserve"> </w:t>
      </w:r>
      <w:r w:rsidRPr="00767A63">
        <w:rPr>
          <w:bCs/>
          <w:spacing w:val="1"/>
          <w:sz w:val="24"/>
          <w:szCs w:val="24"/>
        </w:rPr>
        <w:t>P</w:t>
      </w:r>
      <w:r w:rsidRPr="00767A63">
        <w:rPr>
          <w:bCs/>
          <w:spacing w:val="-1"/>
          <w:sz w:val="24"/>
          <w:szCs w:val="24"/>
        </w:rPr>
        <w:t>us</w:t>
      </w:r>
      <w:r w:rsidRPr="00767A63">
        <w:rPr>
          <w:bCs/>
          <w:sz w:val="24"/>
          <w:szCs w:val="24"/>
        </w:rPr>
        <w:t>ta</w:t>
      </w:r>
      <w:r w:rsidRPr="00767A63">
        <w:rPr>
          <w:bCs/>
          <w:spacing w:val="2"/>
          <w:sz w:val="24"/>
          <w:szCs w:val="24"/>
        </w:rPr>
        <w:t>k</w:t>
      </w:r>
      <w:r w:rsidRPr="00767A63">
        <w:rPr>
          <w:bCs/>
          <w:sz w:val="24"/>
          <w:szCs w:val="24"/>
        </w:rPr>
        <w:t xml:space="preserve">a </w:t>
      </w:r>
      <w:proofErr w:type="spellStart"/>
      <w:r w:rsidRPr="00767A63">
        <w:rPr>
          <w:bCs/>
          <w:spacing w:val="-1"/>
          <w:sz w:val="24"/>
          <w:szCs w:val="24"/>
        </w:rPr>
        <w:t>d</w:t>
      </w:r>
      <w:r w:rsidRPr="00767A63">
        <w:rPr>
          <w:bCs/>
          <w:sz w:val="24"/>
          <w:szCs w:val="24"/>
        </w:rPr>
        <w:t>a</w:t>
      </w:r>
      <w:r w:rsidRPr="00767A63">
        <w:rPr>
          <w:bCs/>
          <w:spacing w:val="1"/>
          <w:sz w:val="24"/>
          <w:szCs w:val="24"/>
        </w:rPr>
        <w:t>r</w:t>
      </w:r>
      <w:r w:rsidRPr="00767A63">
        <w:rPr>
          <w:bCs/>
          <w:sz w:val="24"/>
          <w:szCs w:val="24"/>
        </w:rPr>
        <w:t>i</w:t>
      </w:r>
      <w:proofErr w:type="spellEnd"/>
      <w:r w:rsidRPr="00767A63">
        <w:rPr>
          <w:bCs/>
          <w:spacing w:val="-3"/>
          <w:sz w:val="24"/>
          <w:szCs w:val="24"/>
        </w:rPr>
        <w:t xml:space="preserve"> </w:t>
      </w:r>
      <w:proofErr w:type="spellStart"/>
      <w:r w:rsidRPr="00767A63">
        <w:rPr>
          <w:bCs/>
          <w:spacing w:val="1"/>
          <w:sz w:val="24"/>
          <w:szCs w:val="24"/>
        </w:rPr>
        <w:t>Per</w:t>
      </w:r>
      <w:r w:rsidRPr="00767A63">
        <w:rPr>
          <w:bCs/>
          <w:spacing w:val="-1"/>
          <w:sz w:val="24"/>
          <w:szCs w:val="24"/>
        </w:rPr>
        <w:t>pus</w:t>
      </w:r>
      <w:r w:rsidRPr="00767A63">
        <w:rPr>
          <w:bCs/>
          <w:sz w:val="24"/>
          <w:szCs w:val="24"/>
        </w:rPr>
        <w:t>ta</w:t>
      </w:r>
      <w:r w:rsidRPr="00767A63">
        <w:rPr>
          <w:bCs/>
          <w:spacing w:val="2"/>
          <w:sz w:val="24"/>
          <w:szCs w:val="24"/>
        </w:rPr>
        <w:t>k</w:t>
      </w:r>
      <w:r w:rsidRPr="00767A63">
        <w:rPr>
          <w:bCs/>
          <w:sz w:val="24"/>
          <w:szCs w:val="24"/>
        </w:rPr>
        <w:t>aan</w:t>
      </w:r>
      <w:proofErr w:type="spellEnd"/>
      <w:r w:rsidRPr="00767A63">
        <w:rPr>
          <w:bCs/>
          <w:spacing w:val="-1"/>
          <w:sz w:val="24"/>
          <w:szCs w:val="24"/>
        </w:rPr>
        <w:t xml:space="preserve"> </w:t>
      </w:r>
      <w:proofErr w:type="spellStart"/>
      <w:r w:rsidRPr="00767A63">
        <w:rPr>
          <w:bCs/>
          <w:spacing w:val="1"/>
          <w:sz w:val="24"/>
          <w:szCs w:val="24"/>
        </w:rPr>
        <w:t>P</w:t>
      </w:r>
      <w:r w:rsidR="00B64935">
        <w:rPr>
          <w:bCs/>
          <w:spacing w:val="-1"/>
          <w:sz w:val="24"/>
          <w:szCs w:val="24"/>
        </w:rPr>
        <w:t>olinema</w:t>
      </w:r>
      <w:proofErr w:type="spellEnd"/>
    </w:p>
    <w:p w14:paraId="77F34897" w14:textId="77777777" w:rsidR="00086224" w:rsidRPr="00086224" w:rsidRDefault="00846A40" w:rsidP="00767A63">
      <w:pPr>
        <w:pStyle w:val="ListParagraph"/>
        <w:numPr>
          <w:ilvl w:val="0"/>
          <w:numId w:val="12"/>
        </w:numPr>
        <w:spacing w:line="360" w:lineRule="auto"/>
        <w:ind w:hanging="270"/>
        <w:jc w:val="both"/>
        <w:rPr>
          <w:bCs/>
          <w:sz w:val="24"/>
          <w:szCs w:val="24"/>
        </w:rPr>
      </w:pPr>
      <w:r w:rsidRPr="00767A63">
        <w:rPr>
          <w:bCs/>
          <w:sz w:val="24"/>
          <w:szCs w:val="24"/>
        </w:rPr>
        <w:t>S</w:t>
      </w:r>
      <w:r w:rsidR="00340F24" w:rsidRPr="00767A63">
        <w:rPr>
          <w:bCs/>
          <w:spacing w:val="-1"/>
          <w:sz w:val="24"/>
          <w:szCs w:val="24"/>
        </w:rPr>
        <w:t>u</w:t>
      </w:r>
      <w:r w:rsidR="00340F24" w:rsidRPr="00767A63">
        <w:rPr>
          <w:bCs/>
          <w:spacing w:val="1"/>
          <w:sz w:val="24"/>
          <w:szCs w:val="24"/>
        </w:rPr>
        <w:t>r</w:t>
      </w:r>
      <w:r w:rsidR="00340F24" w:rsidRPr="00767A63">
        <w:rPr>
          <w:bCs/>
          <w:sz w:val="24"/>
          <w:szCs w:val="24"/>
        </w:rPr>
        <w:t xml:space="preserve">at </w:t>
      </w:r>
      <w:proofErr w:type="spellStart"/>
      <w:r w:rsidR="00340F24" w:rsidRPr="00767A63">
        <w:rPr>
          <w:bCs/>
          <w:spacing w:val="1"/>
          <w:sz w:val="24"/>
          <w:szCs w:val="24"/>
        </w:rPr>
        <w:t>Ke</w:t>
      </w:r>
      <w:r w:rsidR="00340F24" w:rsidRPr="00767A63">
        <w:rPr>
          <w:bCs/>
          <w:spacing w:val="-1"/>
          <w:sz w:val="24"/>
          <w:szCs w:val="24"/>
        </w:rPr>
        <w:t>b</w:t>
      </w:r>
      <w:r w:rsidR="00340F24" w:rsidRPr="00767A63">
        <w:rPr>
          <w:bCs/>
          <w:spacing w:val="1"/>
          <w:sz w:val="24"/>
          <w:szCs w:val="24"/>
        </w:rPr>
        <w:t>e</w:t>
      </w:r>
      <w:r w:rsidR="00340F24" w:rsidRPr="00767A63">
        <w:rPr>
          <w:bCs/>
          <w:spacing w:val="-1"/>
          <w:sz w:val="24"/>
          <w:szCs w:val="24"/>
        </w:rPr>
        <w:t>n</w:t>
      </w:r>
      <w:r w:rsidR="00340F24" w:rsidRPr="00767A63">
        <w:rPr>
          <w:bCs/>
          <w:sz w:val="24"/>
          <w:szCs w:val="24"/>
        </w:rPr>
        <w:t>a</w:t>
      </w:r>
      <w:r w:rsidR="00340F24" w:rsidRPr="00767A63">
        <w:rPr>
          <w:bCs/>
          <w:spacing w:val="1"/>
          <w:sz w:val="24"/>
          <w:szCs w:val="24"/>
        </w:rPr>
        <w:t>r</w:t>
      </w:r>
      <w:r w:rsidR="00340F24" w:rsidRPr="00767A63">
        <w:rPr>
          <w:bCs/>
          <w:sz w:val="24"/>
          <w:szCs w:val="24"/>
        </w:rPr>
        <w:t>an</w:t>
      </w:r>
      <w:proofErr w:type="spellEnd"/>
      <w:r w:rsidR="00340F24" w:rsidRPr="00767A63">
        <w:rPr>
          <w:bCs/>
          <w:spacing w:val="-1"/>
          <w:sz w:val="24"/>
          <w:szCs w:val="24"/>
        </w:rPr>
        <w:t xml:space="preserve"> D</w:t>
      </w:r>
      <w:r w:rsidR="00340F24" w:rsidRPr="00767A63">
        <w:rPr>
          <w:bCs/>
          <w:sz w:val="24"/>
          <w:szCs w:val="24"/>
        </w:rPr>
        <w:t xml:space="preserve">ata </w:t>
      </w:r>
      <w:proofErr w:type="spellStart"/>
      <w:r w:rsidR="00340F24" w:rsidRPr="00767A63">
        <w:rPr>
          <w:bCs/>
          <w:spacing w:val="-1"/>
          <w:sz w:val="24"/>
          <w:szCs w:val="24"/>
        </w:rPr>
        <w:t>D</w:t>
      </w:r>
      <w:r w:rsidR="00340F24" w:rsidRPr="00767A63">
        <w:rPr>
          <w:bCs/>
          <w:spacing w:val="1"/>
          <w:sz w:val="24"/>
          <w:szCs w:val="24"/>
        </w:rPr>
        <w:t>ir</w:t>
      </w:r>
      <w:r w:rsidR="00340F24" w:rsidRPr="00767A63">
        <w:rPr>
          <w:bCs/>
          <w:sz w:val="24"/>
          <w:szCs w:val="24"/>
        </w:rPr>
        <w:t>i</w:t>
      </w:r>
      <w:proofErr w:type="spellEnd"/>
    </w:p>
    <w:p w14:paraId="5A15DBD9" w14:textId="6F638ABD" w:rsidR="00340F24" w:rsidRPr="00086224" w:rsidRDefault="00340F24" w:rsidP="00086224">
      <w:pPr>
        <w:pStyle w:val="ListParagraph"/>
        <w:spacing w:line="360" w:lineRule="auto"/>
        <w:ind w:left="837"/>
        <w:jc w:val="both"/>
        <w:rPr>
          <w:bCs/>
          <w:sz w:val="24"/>
          <w:szCs w:val="24"/>
        </w:rPr>
      </w:pPr>
      <w:r w:rsidRPr="00767A63">
        <w:rPr>
          <w:bCs/>
          <w:spacing w:val="1"/>
          <w:sz w:val="24"/>
          <w:szCs w:val="24"/>
        </w:rPr>
        <w:t>S</w:t>
      </w:r>
      <w:r w:rsidRPr="00767A63">
        <w:rPr>
          <w:bCs/>
          <w:spacing w:val="-1"/>
          <w:sz w:val="24"/>
          <w:szCs w:val="24"/>
        </w:rPr>
        <w:t>IA</w:t>
      </w:r>
      <w:r w:rsidRPr="00767A63">
        <w:rPr>
          <w:bCs/>
          <w:spacing w:val="1"/>
          <w:sz w:val="24"/>
          <w:szCs w:val="24"/>
        </w:rPr>
        <w:t>K</w:t>
      </w:r>
      <w:r w:rsidRPr="00767A63">
        <w:rPr>
          <w:bCs/>
          <w:spacing w:val="-1"/>
          <w:sz w:val="24"/>
          <w:szCs w:val="24"/>
        </w:rPr>
        <w:t>A</w:t>
      </w:r>
      <w:r w:rsidRPr="00767A63">
        <w:rPr>
          <w:bCs/>
          <w:sz w:val="24"/>
          <w:szCs w:val="24"/>
        </w:rPr>
        <w:t>D –</w:t>
      </w:r>
      <w:r w:rsidRPr="00767A63">
        <w:rPr>
          <w:bCs/>
          <w:spacing w:val="4"/>
          <w:sz w:val="24"/>
          <w:szCs w:val="24"/>
        </w:rPr>
        <w:t xml:space="preserve"> </w:t>
      </w:r>
      <w:r w:rsidRPr="00767A63">
        <w:rPr>
          <w:bCs/>
          <w:spacing w:val="1"/>
          <w:sz w:val="24"/>
          <w:szCs w:val="24"/>
        </w:rPr>
        <w:t>Me</w:t>
      </w:r>
      <w:r w:rsidRPr="00767A63">
        <w:rPr>
          <w:bCs/>
          <w:spacing w:val="-1"/>
          <w:sz w:val="24"/>
          <w:szCs w:val="24"/>
        </w:rPr>
        <w:t>n</w:t>
      </w:r>
      <w:r w:rsidRPr="00767A63">
        <w:rPr>
          <w:bCs/>
          <w:sz w:val="24"/>
          <w:szCs w:val="24"/>
        </w:rPr>
        <w:t>u</w:t>
      </w:r>
      <w:r w:rsidRPr="00767A63">
        <w:rPr>
          <w:bCs/>
          <w:spacing w:val="-1"/>
          <w:sz w:val="24"/>
          <w:szCs w:val="24"/>
        </w:rPr>
        <w:t xml:space="preserve"> </w:t>
      </w:r>
      <w:proofErr w:type="spellStart"/>
      <w:r w:rsidRPr="00767A63">
        <w:rPr>
          <w:bCs/>
          <w:sz w:val="24"/>
          <w:szCs w:val="24"/>
        </w:rPr>
        <w:t>T</w:t>
      </w:r>
      <w:r w:rsidRPr="00767A63">
        <w:rPr>
          <w:bCs/>
          <w:spacing w:val="-1"/>
          <w:sz w:val="24"/>
          <w:szCs w:val="24"/>
        </w:rPr>
        <w:t>u</w:t>
      </w:r>
      <w:r w:rsidRPr="00767A63">
        <w:rPr>
          <w:bCs/>
          <w:sz w:val="24"/>
          <w:szCs w:val="24"/>
        </w:rPr>
        <w:t>gas</w:t>
      </w:r>
      <w:proofErr w:type="spellEnd"/>
      <w:r w:rsidRPr="00767A63">
        <w:rPr>
          <w:bCs/>
          <w:spacing w:val="-1"/>
          <w:sz w:val="24"/>
          <w:szCs w:val="24"/>
        </w:rPr>
        <w:t xml:space="preserve"> A</w:t>
      </w:r>
      <w:r w:rsidRPr="00767A63">
        <w:rPr>
          <w:bCs/>
          <w:spacing w:val="2"/>
          <w:sz w:val="24"/>
          <w:szCs w:val="24"/>
        </w:rPr>
        <w:t>k</w:t>
      </w:r>
      <w:r w:rsidRPr="00767A63">
        <w:rPr>
          <w:bCs/>
          <w:spacing w:val="-1"/>
          <w:sz w:val="24"/>
          <w:szCs w:val="24"/>
        </w:rPr>
        <w:t>h</w:t>
      </w:r>
      <w:r w:rsidRPr="00767A63">
        <w:rPr>
          <w:bCs/>
          <w:spacing w:val="1"/>
          <w:sz w:val="24"/>
          <w:szCs w:val="24"/>
        </w:rPr>
        <w:t>i</w:t>
      </w:r>
      <w:r w:rsidRPr="00767A63">
        <w:rPr>
          <w:bCs/>
          <w:sz w:val="24"/>
          <w:szCs w:val="24"/>
        </w:rPr>
        <w:t>r</w:t>
      </w:r>
      <w:r w:rsidRPr="00767A63">
        <w:rPr>
          <w:bCs/>
          <w:spacing w:val="3"/>
          <w:sz w:val="24"/>
          <w:szCs w:val="24"/>
        </w:rPr>
        <w:t xml:space="preserve"> </w:t>
      </w:r>
      <w:r w:rsidRPr="00767A63">
        <w:rPr>
          <w:bCs/>
          <w:sz w:val="24"/>
          <w:szCs w:val="24"/>
        </w:rPr>
        <w:t xml:space="preserve">– </w:t>
      </w:r>
      <w:proofErr w:type="spellStart"/>
      <w:r w:rsidRPr="00767A63">
        <w:rPr>
          <w:bCs/>
          <w:spacing w:val="2"/>
          <w:sz w:val="24"/>
          <w:szCs w:val="24"/>
        </w:rPr>
        <w:t>V</w:t>
      </w:r>
      <w:r w:rsidRPr="00767A63">
        <w:rPr>
          <w:bCs/>
          <w:spacing w:val="1"/>
          <w:sz w:val="24"/>
          <w:szCs w:val="24"/>
        </w:rPr>
        <w:t>e</w:t>
      </w:r>
      <w:r w:rsidRPr="00767A63">
        <w:rPr>
          <w:bCs/>
          <w:spacing w:val="-3"/>
          <w:sz w:val="24"/>
          <w:szCs w:val="24"/>
        </w:rPr>
        <w:t>r</w:t>
      </w:r>
      <w:r w:rsidRPr="00767A63">
        <w:rPr>
          <w:bCs/>
          <w:spacing w:val="1"/>
          <w:sz w:val="24"/>
          <w:szCs w:val="24"/>
        </w:rPr>
        <w:t>i</w:t>
      </w:r>
      <w:r w:rsidRPr="00767A63">
        <w:rPr>
          <w:bCs/>
          <w:sz w:val="24"/>
          <w:szCs w:val="24"/>
        </w:rPr>
        <w:t>f</w:t>
      </w:r>
      <w:r w:rsidRPr="00767A63">
        <w:rPr>
          <w:bCs/>
          <w:spacing w:val="-3"/>
          <w:sz w:val="24"/>
          <w:szCs w:val="24"/>
        </w:rPr>
        <w:t>i</w:t>
      </w:r>
      <w:r w:rsidRPr="00767A63">
        <w:rPr>
          <w:bCs/>
          <w:spacing w:val="2"/>
          <w:sz w:val="24"/>
          <w:szCs w:val="24"/>
        </w:rPr>
        <w:t>k</w:t>
      </w:r>
      <w:r w:rsidRPr="00767A63">
        <w:rPr>
          <w:bCs/>
          <w:sz w:val="24"/>
          <w:szCs w:val="24"/>
        </w:rPr>
        <w:t>a</w:t>
      </w:r>
      <w:r w:rsidRPr="00767A63">
        <w:rPr>
          <w:bCs/>
          <w:spacing w:val="-1"/>
          <w:sz w:val="24"/>
          <w:szCs w:val="24"/>
        </w:rPr>
        <w:t>s</w:t>
      </w:r>
      <w:r w:rsidRPr="00767A63">
        <w:rPr>
          <w:bCs/>
          <w:sz w:val="24"/>
          <w:szCs w:val="24"/>
        </w:rPr>
        <w:t>i</w:t>
      </w:r>
      <w:proofErr w:type="spellEnd"/>
      <w:r w:rsidRPr="00767A63">
        <w:rPr>
          <w:bCs/>
          <w:spacing w:val="1"/>
          <w:sz w:val="24"/>
          <w:szCs w:val="24"/>
        </w:rPr>
        <w:t xml:space="preserve"> </w:t>
      </w:r>
      <w:r w:rsidRPr="00767A63">
        <w:rPr>
          <w:bCs/>
          <w:spacing w:val="-1"/>
          <w:sz w:val="24"/>
          <w:szCs w:val="24"/>
        </w:rPr>
        <w:t>D</w:t>
      </w:r>
      <w:r w:rsidRPr="00767A63">
        <w:rPr>
          <w:bCs/>
          <w:sz w:val="24"/>
          <w:szCs w:val="24"/>
        </w:rPr>
        <w:t>ata</w:t>
      </w:r>
      <w:r w:rsidR="00086224">
        <w:rPr>
          <w:bCs/>
          <w:sz w:val="24"/>
          <w:szCs w:val="24"/>
        </w:rPr>
        <w:t xml:space="preserve"> </w:t>
      </w:r>
      <w:r w:rsidRPr="00086224">
        <w:rPr>
          <w:bCs/>
          <w:spacing w:val="-1"/>
          <w:sz w:val="24"/>
          <w:szCs w:val="24"/>
        </w:rPr>
        <w:t>I</w:t>
      </w:r>
      <w:r w:rsidRPr="00086224">
        <w:rPr>
          <w:bCs/>
          <w:sz w:val="24"/>
          <w:szCs w:val="24"/>
        </w:rPr>
        <w:t>ja</w:t>
      </w:r>
      <w:r w:rsidRPr="00086224">
        <w:rPr>
          <w:bCs/>
          <w:spacing w:val="1"/>
          <w:sz w:val="24"/>
          <w:szCs w:val="24"/>
        </w:rPr>
        <w:t>z</w:t>
      </w:r>
      <w:r w:rsidRPr="00086224">
        <w:rPr>
          <w:bCs/>
          <w:sz w:val="24"/>
          <w:szCs w:val="24"/>
        </w:rPr>
        <w:t>a</w:t>
      </w:r>
      <w:r w:rsidRPr="00086224">
        <w:rPr>
          <w:bCs/>
          <w:spacing w:val="-1"/>
          <w:sz w:val="24"/>
          <w:szCs w:val="24"/>
        </w:rPr>
        <w:t>h</w:t>
      </w:r>
    </w:p>
    <w:p w14:paraId="4FA64B45" w14:textId="2F779AEB" w:rsidR="00086224" w:rsidRPr="00086224" w:rsidRDefault="00340F24" w:rsidP="00767A63">
      <w:pPr>
        <w:pStyle w:val="ListParagraph"/>
        <w:numPr>
          <w:ilvl w:val="0"/>
          <w:numId w:val="12"/>
        </w:numPr>
        <w:spacing w:line="360" w:lineRule="auto"/>
        <w:ind w:hanging="270"/>
        <w:jc w:val="both"/>
        <w:rPr>
          <w:bCs/>
          <w:sz w:val="24"/>
          <w:szCs w:val="24"/>
        </w:rPr>
      </w:pPr>
      <w:r w:rsidRPr="00767A63">
        <w:rPr>
          <w:bCs/>
          <w:sz w:val="24"/>
          <w:szCs w:val="24"/>
        </w:rPr>
        <w:t>B</w:t>
      </w:r>
      <w:r w:rsidRPr="00767A63">
        <w:rPr>
          <w:bCs/>
          <w:spacing w:val="-1"/>
          <w:sz w:val="24"/>
          <w:szCs w:val="24"/>
        </w:rPr>
        <w:t>u</w:t>
      </w:r>
      <w:r w:rsidRPr="00767A63">
        <w:rPr>
          <w:bCs/>
          <w:spacing w:val="2"/>
          <w:sz w:val="24"/>
          <w:szCs w:val="24"/>
        </w:rPr>
        <w:t>k</w:t>
      </w:r>
      <w:r w:rsidRPr="00767A63">
        <w:rPr>
          <w:bCs/>
          <w:sz w:val="24"/>
          <w:szCs w:val="24"/>
        </w:rPr>
        <w:t>ti</w:t>
      </w:r>
      <w:r w:rsidRPr="00767A63">
        <w:rPr>
          <w:bCs/>
          <w:spacing w:val="1"/>
          <w:sz w:val="24"/>
          <w:szCs w:val="24"/>
        </w:rPr>
        <w:t xml:space="preserve"> </w:t>
      </w:r>
      <w:proofErr w:type="spellStart"/>
      <w:r w:rsidRPr="00767A63">
        <w:rPr>
          <w:bCs/>
          <w:spacing w:val="1"/>
          <w:sz w:val="24"/>
          <w:szCs w:val="24"/>
        </w:rPr>
        <w:t>Pe</w:t>
      </w:r>
      <w:r w:rsidRPr="00767A63">
        <w:rPr>
          <w:bCs/>
          <w:spacing w:val="-1"/>
          <w:sz w:val="24"/>
          <w:szCs w:val="24"/>
        </w:rPr>
        <w:t>n</w:t>
      </w:r>
      <w:r w:rsidRPr="00767A63">
        <w:rPr>
          <w:bCs/>
          <w:sz w:val="24"/>
          <w:szCs w:val="24"/>
        </w:rPr>
        <w:t>g</w:t>
      </w:r>
      <w:r w:rsidRPr="00767A63">
        <w:rPr>
          <w:bCs/>
          <w:spacing w:val="1"/>
          <w:sz w:val="24"/>
          <w:szCs w:val="24"/>
        </w:rPr>
        <w:t>i</w:t>
      </w:r>
      <w:r w:rsidRPr="00767A63">
        <w:rPr>
          <w:bCs/>
          <w:spacing w:val="-1"/>
          <w:sz w:val="24"/>
          <w:szCs w:val="24"/>
        </w:rPr>
        <w:t>s</w:t>
      </w:r>
      <w:r w:rsidRPr="00767A63">
        <w:rPr>
          <w:bCs/>
          <w:spacing w:val="1"/>
          <w:sz w:val="24"/>
          <w:szCs w:val="24"/>
        </w:rPr>
        <w:t>i</w:t>
      </w:r>
      <w:r w:rsidRPr="00767A63">
        <w:rPr>
          <w:bCs/>
          <w:sz w:val="24"/>
          <w:szCs w:val="24"/>
        </w:rPr>
        <w:t>an</w:t>
      </w:r>
      <w:proofErr w:type="spellEnd"/>
      <w:r w:rsidRPr="00767A63">
        <w:rPr>
          <w:bCs/>
          <w:spacing w:val="-1"/>
          <w:sz w:val="24"/>
          <w:szCs w:val="24"/>
        </w:rPr>
        <w:t xml:space="preserve"> </w:t>
      </w:r>
      <w:proofErr w:type="spellStart"/>
      <w:r w:rsidRPr="00767A63">
        <w:rPr>
          <w:bCs/>
          <w:spacing w:val="1"/>
          <w:sz w:val="24"/>
          <w:szCs w:val="24"/>
        </w:rPr>
        <w:t>K</w:t>
      </w:r>
      <w:r w:rsidRPr="00767A63">
        <w:rPr>
          <w:bCs/>
          <w:spacing w:val="-1"/>
          <w:sz w:val="24"/>
          <w:szCs w:val="24"/>
        </w:rPr>
        <w:t>u</w:t>
      </w:r>
      <w:r w:rsidRPr="00767A63">
        <w:rPr>
          <w:bCs/>
          <w:spacing w:val="1"/>
          <w:sz w:val="24"/>
          <w:szCs w:val="24"/>
        </w:rPr>
        <w:t>i</w:t>
      </w:r>
      <w:r w:rsidRPr="00767A63">
        <w:rPr>
          <w:bCs/>
          <w:spacing w:val="-1"/>
          <w:sz w:val="24"/>
          <w:szCs w:val="24"/>
        </w:rPr>
        <w:t>s</w:t>
      </w:r>
      <w:r w:rsidRPr="00767A63">
        <w:rPr>
          <w:bCs/>
          <w:spacing w:val="1"/>
          <w:sz w:val="24"/>
          <w:szCs w:val="24"/>
        </w:rPr>
        <w:t>i</w:t>
      </w:r>
      <w:r w:rsidRPr="00767A63">
        <w:rPr>
          <w:bCs/>
          <w:sz w:val="24"/>
          <w:szCs w:val="24"/>
        </w:rPr>
        <w:t>o</w:t>
      </w:r>
      <w:r w:rsidRPr="00767A63">
        <w:rPr>
          <w:bCs/>
          <w:spacing w:val="-1"/>
          <w:sz w:val="24"/>
          <w:szCs w:val="24"/>
        </w:rPr>
        <w:t>n</w:t>
      </w:r>
      <w:r w:rsidRPr="00767A63">
        <w:rPr>
          <w:bCs/>
          <w:spacing w:val="-3"/>
          <w:sz w:val="24"/>
          <w:szCs w:val="24"/>
        </w:rPr>
        <w:t>e</w:t>
      </w:r>
      <w:r w:rsidRPr="00767A63">
        <w:rPr>
          <w:bCs/>
          <w:sz w:val="24"/>
          <w:szCs w:val="24"/>
        </w:rPr>
        <w:t>r</w:t>
      </w:r>
      <w:proofErr w:type="spellEnd"/>
      <w:r w:rsidRPr="00767A63">
        <w:rPr>
          <w:bCs/>
          <w:spacing w:val="1"/>
          <w:sz w:val="24"/>
          <w:szCs w:val="24"/>
        </w:rPr>
        <w:t xml:space="preserve"> K</w:t>
      </w:r>
      <w:r w:rsidR="007E1778">
        <w:rPr>
          <w:bCs/>
          <w:spacing w:val="1"/>
          <w:sz w:val="24"/>
          <w:szCs w:val="24"/>
        </w:rPr>
        <w:t xml:space="preserve">antor </w:t>
      </w:r>
      <w:proofErr w:type="spellStart"/>
      <w:r w:rsidRPr="00767A63">
        <w:rPr>
          <w:bCs/>
          <w:sz w:val="24"/>
          <w:szCs w:val="24"/>
        </w:rPr>
        <w:t>J</w:t>
      </w:r>
      <w:r w:rsidR="007E1778">
        <w:rPr>
          <w:bCs/>
          <w:sz w:val="24"/>
          <w:szCs w:val="24"/>
        </w:rPr>
        <w:t>aminan</w:t>
      </w:r>
      <w:proofErr w:type="spellEnd"/>
      <w:r w:rsidR="007E1778">
        <w:rPr>
          <w:bCs/>
          <w:sz w:val="24"/>
          <w:szCs w:val="24"/>
        </w:rPr>
        <w:t xml:space="preserve"> </w:t>
      </w:r>
      <w:proofErr w:type="spellStart"/>
      <w:r w:rsidRPr="00767A63">
        <w:rPr>
          <w:bCs/>
          <w:sz w:val="24"/>
          <w:szCs w:val="24"/>
        </w:rPr>
        <w:t>M</w:t>
      </w:r>
      <w:r w:rsidR="007E1778">
        <w:rPr>
          <w:bCs/>
          <w:sz w:val="24"/>
          <w:szCs w:val="24"/>
        </w:rPr>
        <w:t>utu</w:t>
      </w:r>
      <w:proofErr w:type="spellEnd"/>
      <w:r w:rsidR="00086224">
        <w:rPr>
          <w:bCs/>
          <w:sz w:val="24"/>
          <w:szCs w:val="24"/>
        </w:rPr>
        <w:t xml:space="preserve"> </w:t>
      </w:r>
      <w:proofErr w:type="spellStart"/>
      <w:r w:rsidR="00086224">
        <w:rPr>
          <w:bCs/>
          <w:sz w:val="24"/>
          <w:szCs w:val="24"/>
        </w:rPr>
        <w:t>sudah</w:t>
      </w:r>
      <w:proofErr w:type="spellEnd"/>
      <w:r w:rsidR="00086224">
        <w:rPr>
          <w:bCs/>
          <w:sz w:val="24"/>
          <w:szCs w:val="24"/>
        </w:rPr>
        <w:t xml:space="preserve"> </w:t>
      </w:r>
      <w:proofErr w:type="spellStart"/>
      <w:r w:rsidR="00086224">
        <w:rPr>
          <w:bCs/>
          <w:sz w:val="24"/>
          <w:szCs w:val="24"/>
        </w:rPr>
        <w:t>ber</w:t>
      </w:r>
      <w:proofErr w:type="spellEnd"/>
      <w:r w:rsidR="00086224">
        <w:rPr>
          <w:bCs/>
          <w:sz w:val="24"/>
          <w:szCs w:val="24"/>
        </w:rPr>
        <w:t xml:space="preserve"> Tanda </w:t>
      </w:r>
      <w:proofErr w:type="spellStart"/>
      <w:r w:rsidR="00086224">
        <w:rPr>
          <w:bCs/>
          <w:sz w:val="24"/>
          <w:szCs w:val="24"/>
        </w:rPr>
        <w:t>Tangan</w:t>
      </w:r>
      <w:proofErr w:type="spellEnd"/>
    </w:p>
    <w:p w14:paraId="5755C4B9" w14:textId="4121FAFB" w:rsidR="00846A40" w:rsidRPr="00767A63" w:rsidRDefault="005C786D" w:rsidP="00086224">
      <w:pPr>
        <w:pStyle w:val="ListParagraph"/>
        <w:spacing w:line="360" w:lineRule="auto"/>
        <w:ind w:left="837"/>
        <w:jc w:val="both"/>
        <w:rPr>
          <w:bCs/>
          <w:sz w:val="24"/>
          <w:szCs w:val="24"/>
        </w:rPr>
      </w:pPr>
      <w:hyperlink r:id="rId11">
        <w:proofErr w:type="spellStart"/>
        <w:r w:rsidR="00086224" w:rsidRPr="00767A63">
          <w:rPr>
            <w:bCs/>
            <w:spacing w:val="-1"/>
            <w:sz w:val="24"/>
            <w:szCs w:val="24"/>
          </w:rPr>
          <w:t>Narahubung</w:t>
        </w:r>
        <w:proofErr w:type="spellEnd"/>
        <w:r w:rsidR="00086224" w:rsidRPr="00767A63">
          <w:rPr>
            <w:bCs/>
            <w:color w:val="000000"/>
            <w:sz w:val="24"/>
            <w:szCs w:val="24"/>
          </w:rPr>
          <w:t xml:space="preserve"> </w:t>
        </w:r>
        <w:r w:rsidR="00340F24" w:rsidRPr="007E1778">
          <w:rPr>
            <w:b/>
            <w:color w:val="000000"/>
            <w:sz w:val="24"/>
            <w:szCs w:val="24"/>
          </w:rPr>
          <w:t>Bu</w:t>
        </w:r>
        <w:r w:rsidR="00340F24" w:rsidRPr="007E1778">
          <w:rPr>
            <w:b/>
            <w:color w:val="000000"/>
            <w:spacing w:val="-2"/>
            <w:sz w:val="24"/>
            <w:szCs w:val="24"/>
          </w:rPr>
          <w:t xml:space="preserve"> </w:t>
        </w:r>
        <w:proofErr w:type="spellStart"/>
        <w:r w:rsidR="00340F24" w:rsidRPr="007E1778">
          <w:rPr>
            <w:b/>
            <w:color w:val="000000"/>
            <w:spacing w:val="1"/>
            <w:sz w:val="24"/>
            <w:szCs w:val="24"/>
          </w:rPr>
          <w:t>M</w:t>
        </w:r>
        <w:r w:rsidR="00340F24" w:rsidRPr="007E1778">
          <w:rPr>
            <w:b/>
            <w:color w:val="000000"/>
            <w:sz w:val="24"/>
            <w:szCs w:val="24"/>
          </w:rPr>
          <w:t>a</w:t>
        </w:r>
        <w:r w:rsidR="00340F24" w:rsidRPr="007E1778">
          <w:rPr>
            <w:b/>
            <w:color w:val="000000"/>
            <w:spacing w:val="-1"/>
            <w:sz w:val="24"/>
            <w:szCs w:val="24"/>
          </w:rPr>
          <w:t>s</w:t>
        </w:r>
        <w:r w:rsidR="00340F24" w:rsidRPr="007E1778">
          <w:rPr>
            <w:b/>
            <w:color w:val="000000"/>
            <w:sz w:val="24"/>
            <w:szCs w:val="24"/>
          </w:rPr>
          <w:t>f</w:t>
        </w:r>
        <w:r w:rsidR="00340F24" w:rsidRPr="007E1778">
          <w:rPr>
            <w:b/>
            <w:color w:val="000000"/>
            <w:spacing w:val="-1"/>
            <w:sz w:val="24"/>
            <w:szCs w:val="24"/>
          </w:rPr>
          <w:t>u</w:t>
        </w:r>
        <w:r w:rsidR="00340F24" w:rsidRPr="007E1778">
          <w:rPr>
            <w:b/>
            <w:color w:val="000000"/>
            <w:sz w:val="24"/>
            <w:szCs w:val="24"/>
          </w:rPr>
          <w:t>fah</w:t>
        </w:r>
        <w:proofErr w:type="spellEnd"/>
        <w:r w:rsidR="00340F24" w:rsidRPr="00767A63">
          <w:rPr>
            <w:bCs/>
            <w:color w:val="000000"/>
            <w:sz w:val="24"/>
            <w:szCs w:val="24"/>
          </w:rPr>
          <w:t xml:space="preserve"> - 081334488927 (</w:t>
        </w:r>
        <w:r w:rsidR="00340F24" w:rsidRPr="00767A63">
          <w:rPr>
            <w:bCs/>
            <w:i/>
            <w:color w:val="000000"/>
            <w:sz w:val="24"/>
            <w:szCs w:val="24"/>
          </w:rPr>
          <w:t>C</w:t>
        </w:r>
        <w:r w:rsidR="00340F24" w:rsidRPr="00767A63">
          <w:rPr>
            <w:bCs/>
            <w:i/>
            <w:color w:val="000000"/>
            <w:spacing w:val="-1"/>
            <w:sz w:val="24"/>
            <w:szCs w:val="24"/>
          </w:rPr>
          <w:t>h</w:t>
        </w:r>
        <w:r w:rsidR="00340F24" w:rsidRPr="00767A63">
          <w:rPr>
            <w:bCs/>
            <w:i/>
            <w:color w:val="000000"/>
            <w:spacing w:val="4"/>
            <w:sz w:val="24"/>
            <w:szCs w:val="24"/>
          </w:rPr>
          <w:t>a</w:t>
        </w:r>
        <w:r w:rsidR="00340F24" w:rsidRPr="00767A63">
          <w:rPr>
            <w:bCs/>
            <w:i/>
            <w:color w:val="000000"/>
            <w:sz w:val="24"/>
            <w:szCs w:val="24"/>
          </w:rPr>
          <w:t>t</w:t>
        </w:r>
        <w:r w:rsidR="00340F24" w:rsidRPr="00767A63">
          <w:rPr>
            <w:bCs/>
            <w:i/>
            <w:color w:val="000000"/>
            <w:spacing w:val="1"/>
            <w:sz w:val="24"/>
            <w:szCs w:val="24"/>
          </w:rPr>
          <w:t xml:space="preserve"> </w:t>
        </w:r>
        <w:r w:rsidR="00340F24" w:rsidRPr="00767A63">
          <w:rPr>
            <w:bCs/>
            <w:i/>
            <w:color w:val="000000"/>
            <w:spacing w:val="-1"/>
            <w:sz w:val="24"/>
            <w:szCs w:val="24"/>
          </w:rPr>
          <w:t>On</w:t>
        </w:r>
        <w:r w:rsidR="00340F24" w:rsidRPr="00767A63">
          <w:rPr>
            <w:bCs/>
            <w:i/>
            <w:color w:val="000000"/>
            <w:spacing w:val="1"/>
            <w:sz w:val="24"/>
            <w:szCs w:val="24"/>
          </w:rPr>
          <w:t>l</w:t>
        </w:r>
        <w:r w:rsidR="00340F24" w:rsidRPr="00767A63">
          <w:rPr>
            <w:bCs/>
            <w:i/>
            <w:color w:val="000000"/>
            <w:spacing w:val="2"/>
            <w:sz w:val="24"/>
            <w:szCs w:val="24"/>
          </w:rPr>
          <w:t>y</w:t>
        </w:r>
        <w:r w:rsidR="00340F24" w:rsidRPr="00767A63">
          <w:rPr>
            <w:bCs/>
            <w:color w:val="000000"/>
            <w:sz w:val="24"/>
            <w:szCs w:val="24"/>
          </w:rPr>
          <w:t>)</w:t>
        </w:r>
      </w:hyperlink>
    </w:p>
    <w:p w14:paraId="09775CC7" w14:textId="1526C63E" w:rsidR="00846A40" w:rsidRPr="00767A63" w:rsidRDefault="00340F24" w:rsidP="00767A63">
      <w:pPr>
        <w:pStyle w:val="ListParagraph"/>
        <w:numPr>
          <w:ilvl w:val="0"/>
          <w:numId w:val="12"/>
        </w:numPr>
        <w:spacing w:line="360" w:lineRule="auto"/>
        <w:ind w:hanging="270"/>
        <w:jc w:val="both"/>
        <w:rPr>
          <w:bCs/>
          <w:sz w:val="24"/>
          <w:szCs w:val="24"/>
        </w:rPr>
      </w:pPr>
      <w:r w:rsidRPr="00767A63">
        <w:rPr>
          <w:bCs/>
          <w:sz w:val="24"/>
          <w:szCs w:val="24"/>
        </w:rPr>
        <w:t>B</w:t>
      </w:r>
      <w:r w:rsidRPr="00767A63">
        <w:rPr>
          <w:bCs/>
          <w:spacing w:val="-1"/>
          <w:sz w:val="24"/>
          <w:szCs w:val="24"/>
        </w:rPr>
        <w:t>u</w:t>
      </w:r>
      <w:r w:rsidRPr="00767A63">
        <w:rPr>
          <w:bCs/>
          <w:spacing w:val="2"/>
          <w:sz w:val="24"/>
          <w:szCs w:val="24"/>
        </w:rPr>
        <w:t>k</w:t>
      </w:r>
      <w:r w:rsidRPr="00767A63">
        <w:rPr>
          <w:bCs/>
          <w:sz w:val="24"/>
          <w:szCs w:val="24"/>
        </w:rPr>
        <w:t>ti</w:t>
      </w:r>
      <w:r w:rsidRPr="00767A63">
        <w:rPr>
          <w:bCs/>
          <w:spacing w:val="1"/>
          <w:sz w:val="24"/>
          <w:szCs w:val="24"/>
        </w:rPr>
        <w:t xml:space="preserve"> </w:t>
      </w:r>
      <w:proofErr w:type="spellStart"/>
      <w:r w:rsidRPr="00767A63">
        <w:rPr>
          <w:bCs/>
          <w:spacing w:val="1"/>
          <w:sz w:val="24"/>
          <w:szCs w:val="24"/>
        </w:rPr>
        <w:t>Pe</w:t>
      </w:r>
      <w:r w:rsidRPr="00767A63">
        <w:rPr>
          <w:bCs/>
          <w:spacing w:val="-1"/>
          <w:sz w:val="24"/>
          <w:szCs w:val="24"/>
        </w:rPr>
        <w:t>n</w:t>
      </w:r>
      <w:r w:rsidRPr="00767A63">
        <w:rPr>
          <w:bCs/>
          <w:sz w:val="24"/>
          <w:szCs w:val="24"/>
        </w:rPr>
        <w:t>g</w:t>
      </w:r>
      <w:r w:rsidRPr="00767A63">
        <w:rPr>
          <w:bCs/>
          <w:spacing w:val="1"/>
          <w:sz w:val="24"/>
          <w:szCs w:val="24"/>
        </w:rPr>
        <w:t>i</w:t>
      </w:r>
      <w:r w:rsidRPr="00767A63">
        <w:rPr>
          <w:bCs/>
          <w:spacing w:val="-1"/>
          <w:sz w:val="24"/>
          <w:szCs w:val="24"/>
        </w:rPr>
        <w:t>s</w:t>
      </w:r>
      <w:r w:rsidRPr="00767A63">
        <w:rPr>
          <w:bCs/>
          <w:spacing w:val="1"/>
          <w:sz w:val="24"/>
          <w:szCs w:val="24"/>
        </w:rPr>
        <w:t>i</w:t>
      </w:r>
      <w:r w:rsidRPr="00767A63">
        <w:rPr>
          <w:bCs/>
          <w:sz w:val="24"/>
          <w:szCs w:val="24"/>
        </w:rPr>
        <w:t>an</w:t>
      </w:r>
      <w:proofErr w:type="spellEnd"/>
      <w:r w:rsidRPr="00767A63">
        <w:rPr>
          <w:bCs/>
          <w:spacing w:val="-1"/>
          <w:sz w:val="24"/>
          <w:szCs w:val="24"/>
        </w:rPr>
        <w:t xml:space="preserve"> S</w:t>
      </w:r>
      <w:r w:rsidRPr="00767A63">
        <w:rPr>
          <w:bCs/>
          <w:spacing w:val="1"/>
          <w:sz w:val="24"/>
          <w:szCs w:val="24"/>
        </w:rPr>
        <w:t>KP</w:t>
      </w:r>
      <w:r w:rsidRPr="00767A63">
        <w:rPr>
          <w:bCs/>
          <w:sz w:val="24"/>
          <w:szCs w:val="24"/>
        </w:rPr>
        <w:t>I</w:t>
      </w:r>
      <w:r w:rsidRPr="00767A63">
        <w:rPr>
          <w:bCs/>
          <w:spacing w:val="-1"/>
          <w:sz w:val="24"/>
          <w:szCs w:val="24"/>
        </w:rPr>
        <w:t xml:space="preserve"> </w:t>
      </w:r>
      <w:r w:rsidRPr="00767A63">
        <w:rPr>
          <w:bCs/>
          <w:sz w:val="24"/>
          <w:szCs w:val="24"/>
        </w:rPr>
        <w:t>ya</w:t>
      </w:r>
      <w:r w:rsidRPr="00767A63">
        <w:rPr>
          <w:bCs/>
          <w:spacing w:val="-1"/>
          <w:sz w:val="24"/>
          <w:szCs w:val="24"/>
        </w:rPr>
        <w:t>n</w:t>
      </w:r>
      <w:r w:rsidRPr="00767A63">
        <w:rPr>
          <w:bCs/>
          <w:sz w:val="24"/>
          <w:szCs w:val="24"/>
        </w:rPr>
        <w:t xml:space="preserve">g </w:t>
      </w:r>
      <w:proofErr w:type="spellStart"/>
      <w:r w:rsidRPr="00767A63">
        <w:rPr>
          <w:bCs/>
          <w:spacing w:val="-1"/>
          <w:sz w:val="24"/>
          <w:szCs w:val="24"/>
        </w:rPr>
        <w:t>sud</w:t>
      </w:r>
      <w:r w:rsidRPr="00767A63">
        <w:rPr>
          <w:bCs/>
          <w:sz w:val="24"/>
          <w:szCs w:val="24"/>
        </w:rPr>
        <w:t>ah</w:t>
      </w:r>
      <w:proofErr w:type="spellEnd"/>
      <w:r w:rsidRPr="00767A63">
        <w:rPr>
          <w:bCs/>
          <w:spacing w:val="2"/>
          <w:sz w:val="24"/>
          <w:szCs w:val="24"/>
        </w:rPr>
        <w:t xml:space="preserve"> </w:t>
      </w:r>
      <w:proofErr w:type="spellStart"/>
      <w:r w:rsidR="00086224">
        <w:rPr>
          <w:bCs/>
          <w:sz w:val="24"/>
          <w:szCs w:val="24"/>
        </w:rPr>
        <w:t>ber</w:t>
      </w:r>
      <w:proofErr w:type="spellEnd"/>
      <w:r w:rsidR="00086224">
        <w:rPr>
          <w:bCs/>
          <w:sz w:val="24"/>
          <w:szCs w:val="24"/>
        </w:rPr>
        <w:t xml:space="preserve"> T</w:t>
      </w:r>
      <w:r w:rsidRPr="00767A63">
        <w:rPr>
          <w:bCs/>
          <w:sz w:val="24"/>
          <w:szCs w:val="24"/>
        </w:rPr>
        <w:t>a</w:t>
      </w:r>
      <w:r w:rsidRPr="00767A63">
        <w:rPr>
          <w:bCs/>
          <w:spacing w:val="-1"/>
          <w:sz w:val="24"/>
          <w:szCs w:val="24"/>
        </w:rPr>
        <w:t>nd</w:t>
      </w:r>
      <w:r w:rsidRPr="00767A63">
        <w:rPr>
          <w:bCs/>
          <w:sz w:val="24"/>
          <w:szCs w:val="24"/>
        </w:rPr>
        <w:t xml:space="preserve">a </w:t>
      </w:r>
      <w:proofErr w:type="spellStart"/>
      <w:r w:rsidRPr="00767A63">
        <w:rPr>
          <w:bCs/>
          <w:sz w:val="24"/>
          <w:szCs w:val="24"/>
        </w:rPr>
        <w:t>Ta</w:t>
      </w:r>
      <w:r w:rsidRPr="00767A63">
        <w:rPr>
          <w:bCs/>
          <w:spacing w:val="-1"/>
          <w:sz w:val="24"/>
          <w:szCs w:val="24"/>
        </w:rPr>
        <w:t>n</w:t>
      </w:r>
      <w:r w:rsidRPr="00767A63">
        <w:rPr>
          <w:bCs/>
          <w:sz w:val="24"/>
          <w:szCs w:val="24"/>
        </w:rPr>
        <w:t>g</w:t>
      </w:r>
      <w:r w:rsidRPr="00767A63">
        <w:rPr>
          <w:bCs/>
          <w:spacing w:val="1"/>
          <w:sz w:val="24"/>
          <w:szCs w:val="24"/>
        </w:rPr>
        <w:t>a</w:t>
      </w:r>
      <w:r w:rsidRPr="00767A63">
        <w:rPr>
          <w:bCs/>
          <w:sz w:val="24"/>
          <w:szCs w:val="24"/>
        </w:rPr>
        <w:t>n</w:t>
      </w:r>
      <w:proofErr w:type="spellEnd"/>
      <w:r w:rsidRPr="00767A63">
        <w:rPr>
          <w:bCs/>
          <w:spacing w:val="3"/>
          <w:sz w:val="24"/>
          <w:szCs w:val="24"/>
        </w:rPr>
        <w:t xml:space="preserve"> </w:t>
      </w:r>
      <w:proofErr w:type="spellStart"/>
      <w:r w:rsidR="007E1778">
        <w:rPr>
          <w:bCs/>
          <w:sz w:val="24"/>
          <w:szCs w:val="24"/>
        </w:rPr>
        <w:t>l</w:t>
      </w:r>
      <w:r w:rsidRPr="00767A63">
        <w:rPr>
          <w:bCs/>
          <w:spacing w:val="1"/>
          <w:sz w:val="24"/>
          <w:szCs w:val="24"/>
        </w:rPr>
        <w:t>e</w:t>
      </w:r>
      <w:r w:rsidRPr="00767A63">
        <w:rPr>
          <w:bCs/>
          <w:spacing w:val="-1"/>
          <w:sz w:val="24"/>
          <w:szCs w:val="24"/>
        </w:rPr>
        <w:t>n</w:t>
      </w:r>
      <w:r w:rsidRPr="00767A63">
        <w:rPr>
          <w:bCs/>
          <w:sz w:val="24"/>
          <w:szCs w:val="24"/>
        </w:rPr>
        <w:t>g</w:t>
      </w:r>
      <w:r w:rsidRPr="00767A63">
        <w:rPr>
          <w:bCs/>
          <w:spacing w:val="2"/>
          <w:sz w:val="24"/>
          <w:szCs w:val="24"/>
        </w:rPr>
        <w:t>k</w:t>
      </w:r>
      <w:r w:rsidRPr="00767A63">
        <w:rPr>
          <w:bCs/>
          <w:sz w:val="24"/>
          <w:szCs w:val="24"/>
        </w:rPr>
        <w:t>a</w:t>
      </w:r>
      <w:r w:rsidRPr="00767A63">
        <w:rPr>
          <w:bCs/>
          <w:spacing w:val="-1"/>
          <w:sz w:val="24"/>
          <w:szCs w:val="24"/>
        </w:rPr>
        <w:t>p</w:t>
      </w:r>
      <w:proofErr w:type="spellEnd"/>
    </w:p>
    <w:p w14:paraId="71D8DCCF" w14:textId="710DA344" w:rsidR="00340F24" w:rsidRDefault="00340F24" w:rsidP="00B92855">
      <w:pPr>
        <w:spacing w:before="9" w:line="280" w:lineRule="exact"/>
        <w:jc w:val="both"/>
        <w:rPr>
          <w:sz w:val="28"/>
          <w:szCs w:val="28"/>
        </w:rPr>
      </w:pPr>
    </w:p>
    <w:p w14:paraId="333D4F54" w14:textId="77777777" w:rsidR="00931643" w:rsidRDefault="00931643" w:rsidP="00B92855">
      <w:pPr>
        <w:spacing w:before="9" w:line="280" w:lineRule="exact"/>
        <w:jc w:val="both"/>
        <w:rPr>
          <w:sz w:val="28"/>
          <w:szCs w:val="28"/>
        </w:rPr>
      </w:pPr>
    </w:p>
    <w:p w14:paraId="7847AEE6" w14:textId="77777777" w:rsidR="00931643" w:rsidRDefault="00931643" w:rsidP="00931643">
      <w:pPr>
        <w:pStyle w:val="ListParagraph"/>
        <w:spacing w:line="360" w:lineRule="auto"/>
        <w:ind w:left="796" w:right="-36"/>
        <w:jc w:val="both"/>
        <w:rPr>
          <w:b/>
          <w:spacing w:val="-1"/>
          <w:sz w:val="24"/>
          <w:szCs w:val="24"/>
        </w:rPr>
      </w:pPr>
      <w:proofErr w:type="spellStart"/>
      <w:r w:rsidRPr="00931643">
        <w:rPr>
          <w:b/>
          <w:spacing w:val="-1"/>
          <w:sz w:val="24"/>
          <w:szCs w:val="24"/>
        </w:rPr>
        <w:t>Catatan:</w:t>
      </w:r>
      <w:proofErr w:type="spellEnd"/>
    </w:p>
    <w:p w14:paraId="1809C207" w14:textId="589F4EFB" w:rsidR="00931643" w:rsidRPr="00931643" w:rsidRDefault="00931643" w:rsidP="00931643">
      <w:pPr>
        <w:pStyle w:val="ListParagraph"/>
        <w:numPr>
          <w:ilvl w:val="0"/>
          <w:numId w:val="13"/>
        </w:numPr>
        <w:spacing w:line="360" w:lineRule="auto"/>
        <w:ind w:right="-36"/>
        <w:jc w:val="both"/>
        <w:rPr>
          <w:bCs/>
          <w:spacing w:val="-1"/>
          <w:sz w:val="24"/>
          <w:szCs w:val="24"/>
        </w:rPr>
      </w:pPr>
      <w:proofErr w:type="spellStart"/>
      <w:r w:rsidRPr="00931643">
        <w:rPr>
          <w:bCs/>
          <w:spacing w:val="-1"/>
          <w:sz w:val="24"/>
          <w:szCs w:val="24"/>
        </w:rPr>
        <w:t>Semua</w:t>
      </w:r>
      <w:proofErr w:type="spellEnd"/>
      <w:r w:rsidRPr="00931643">
        <w:rPr>
          <w:bCs/>
          <w:spacing w:val="-1"/>
          <w:sz w:val="24"/>
          <w:szCs w:val="24"/>
        </w:rPr>
        <w:t xml:space="preserve"> </w:t>
      </w:r>
      <w:r w:rsidRPr="00931643">
        <w:rPr>
          <w:bCs/>
          <w:i/>
          <w:iCs/>
          <w:spacing w:val="-1"/>
          <w:sz w:val="24"/>
          <w:szCs w:val="24"/>
        </w:rPr>
        <w:t>Form/Template</w:t>
      </w:r>
      <w:r w:rsidR="00F509D6">
        <w:rPr>
          <w:bCs/>
          <w:i/>
          <w:iCs/>
          <w:spacing w:val="-1"/>
          <w:sz w:val="24"/>
          <w:szCs w:val="24"/>
        </w:rPr>
        <w:t>/</w:t>
      </w:r>
      <w:r w:rsidR="00F509D6" w:rsidRPr="00F509D6">
        <w:rPr>
          <w:bCs/>
          <w:spacing w:val="-1"/>
          <w:sz w:val="24"/>
          <w:szCs w:val="24"/>
        </w:rPr>
        <w:t>Panduan</w:t>
      </w:r>
      <w:r w:rsidRPr="00931643">
        <w:rPr>
          <w:bCs/>
          <w:spacing w:val="-1"/>
          <w:sz w:val="24"/>
          <w:szCs w:val="24"/>
        </w:rPr>
        <w:t xml:space="preserve"> di </w:t>
      </w:r>
      <w:r w:rsidRPr="00931643">
        <w:rPr>
          <w:bCs/>
          <w:i/>
          <w:iCs/>
          <w:spacing w:val="-1"/>
          <w:sz w:val="24"/>
          <w:szCs w:val="24"/>
        </w:rPr>
        <w:t>download</w:t>
      </w:r>
      <w:r w:rsidRPr="00931643">
        <w:rPr>
          <w:bCs/>
          <w:spacing w:val="-1"/>
          <w:sz w:val="24"/>
          <w:szCs w:val="24"/>
        </w:rPr>
        <w:t xml:space="preserve"> pada </w:t>
      </w:r>
      <w:r w:rsidRPr="00931643">
        <w:rPr>
          <w:bCs/>
          <w:i/>
          <w:iCs/>
          <w:spacing w:val="-1"/>
          <w:sz w:val="24"/>
          <w:szCs w:val="24"/>
        </w:rPr>
        <w:t>link</w:t>
      </w:r>
      <w:r>
        <w:rPr>
          <w:bCs/>
          <w:i/>
          <w:iCs/>
          <w:spacing w:val="-1"/>
          <w:sz w:val="24"/>
          <w:szCs w:val="24"/>
        </w:rPr>
        <w:t xml:space="preserve"> </w:t>
      </w:r>
      <w:hyperlink r:id="rId12" w:history="1">
        <w:r w:rsidRPr="00931643">
          <w:rPr>
            <w:rStyle w:val="Hyperlink"/>
            <w:b/>
            <w:i/>
            <w:iCs/>
            <w:spacing w:val="-1"/>
            <w:sz w:val="24"/>
            <w:szCs w:val="24"/>
          </w:rPr>
          <w:t>https://intip.in/BerkasTI</w:t>
        </w:r>
      </w:hyperlink>
      <w:r>
        <w:rPr>
          <w:bCs/>
          <w:i/>
          <w:iCs/>
          <w:spacing w:val="-1"/>
          <w:sz w:val="24"/>
          <w:szCs w:val="24"/>
        </w:rPr>
        <w:t xml:space="preserve"> </w:t>
      </w:r>
    </w:p>
    <w:p w14:paraId="62E7254A" w14:textId="77777777" w:rsidR="00931643" w:rsidRDefault="00340F24" w:rsidP="00931643">
      <w:pPr>
        <w:pStyle w:val="ListParagraph"/>
        <w:numPr>
          <w:ilvl w:val="0"/>
          <w:numId w:val="13"/>
        </w:numPr>
        <w:spacing w:line="360" w:lineRule="auto"/>
        <w:ind w:right="-36"/>
        <w:jc w:val="both"/>
        <w:rPr>
          <w:bCs/>
          <w:sz w:val="24"/>
          <w:szCs w:val="24"/>
        </w:rPr>
      </w:pPr>
      <w:r w:rsidRPr="00931643">
        <w:rPr>
          <w:bCs/>
          <w:spacing w:val="-1"/>
          <w:sz w:val="24"/>
          <w:szCs w:val="24"/>
        </w:rPr>
        <w:t>I</w:t>
      </w:r>
      <w:r w:rsidRPr="00931643">
        <w:rPr>
          <w:bCs/>
          <w:sz w:val="24"/>
          <w:szCs w:val="24"/>
        </w:rPr>
        <w:t>ja</w:t>
      </w:r>
      <w:r w:rsidRPr="00931643">
        <w:rPr>
          <w:bCs/>
          <w:spacing w:val="1"/>
          <w:sz w:val="24"/>
          <w:szCs w:val="24"/>
        </w:rPr>
        <w:t>z</w:t>
      </w:r>
      <w:r w:rsidRPr="00931643">
        <w:rPr>
          <w:bCs/>
          <w:sz w:val="24"/>
          <w:szCs w:val="24"/>
        </w:rPr>
        <w:t>a</w:t>
      </w:r>
      <w:r w:rsidRPr="00931643">
        <w:rPr>
          <w:bCs/>
          <w:spacing w:val="-1"/>
          <w:sz w:val="24"/>
          <w:szCs w:val="24"/>
        </w:rPr>
        <w:t>h</w:t>
      </w:r>
      <w:r w:rsidRPr="00931643">
        <w:rPr>
          <w:bCs/>
          <w:sz w:val="24"/>
          <w:szCs w:val="24"/>
        </w:rPr>
        <w:t xml:space="preserve">, </w:t>
      </w:r>
      <w:proofErr w:type="spellStart"/>
      <w:r w:rsidRPr="00931643">
        <w:rPr>
          <w:bCs/>
          <w:sz w:val="24"/>
          <w:szCs w:val="24"/>
        </w:rPr>
        <w:t>T</w:t>
      </w:r>
      <w:r w:rsidRPr="00931643">
        <w:rPr>
          <w:bCs/>
          <w:spacing w:val="1"/>
          <w:sz w:val="24"/>
          <w:szCs w:val="24"/>
        </w:rPr>
        <w:t>r</w:t>
      </w:r>
      <w:r w:rsidRPr="00931643">
        <w:rPr>
          <w:bCs/>
          <w:sz w:val="24"/>
          <w:szCs w:val="24"/>
        </w:rPr>
        <w:t>a</w:t>
      </w:r>
      <w:r w:rsidRPr="00931643">
        <w:rPr>
          <w:bCs/>
          <w:spacing w:val="-1"/>
          <w:sz w:val="24"/>
          <w:szCs w:val="24"/>
        </w:rPr>
        <w:t>ns</w:t>
      </w:r>
      <w:r w:rsidRPr="00931643">
        <w:rPr>
          <w:bCs/>
          <w:spacing w:val="2"/>
          <w:sz w:val="24"/>
          <w:szCs w:val="24"/>
        </w:rPr>
        <w:t>k</w:t>
      </w:r>
      <w:r w:rsidRPr="00931643">
        <w:rPr>
          <w:bCs/>
          <w:spacing w:val="1"/>
          <w:sz w:val="24"/>
          <w:szCs w:val="24"/>
        </w:rPr>
        <w:t>ri</w:t>
      </w:r>
      <w:r w:rsidRPr="00931643">
        <w:rPr>
          <w:bCs/>
          <w:sz w:val="24"/>
          <w:szCs w:val="24"/>
        </w:rPr>
        <w:t>p</w:t>
      </w:r>
      <w:proofErr w:type="spellEnd"/>
      <w:r w:rsidRPr="00931643">
        <w:rPr>
          <w:bCs/>
          <w:spacing w:val="-1"/>
          <w:sz w:val="24"/>
          <w:szCs w:val="24"/>
        </w:rPr>
        <w:t xml:space="preserve"> d</w:t>
      </w:r>
      <w:r w:rsidRPr="00931643">
        <w:rPr>
          <w:bCs/>
          <w:sz w:val="24"/>
          <w:szCs w:val="24"/>
        </w:rPr>
        <w:t>an</w:t>
      </w:r>
      <w:r w:rsidRPr="00931643">
        <w:rPr>
          <w:bCs/>
          <w:spacing w:val="-1"/>
          <w:sz w:val="24"/>
          <w:szCs w:val="24"/>
        </w:rPr>
        <w:t xml:space="preserve"> S</w:t>
      </w:r>
      <w:r w:rsidRPr="00931643">
        <w:rPr>
          <w:bCs/>
          <w:spacing w:val="1"/>
          <w:sz w:val="24"/>
          <w:szCs w:val="24"/>
        </w:rPr>
        <w:t>KP</w:t>
      </w:r>
      <w:r w:rsidRPr="00931643">
        <w:rPr>
          <w:bCs/>
          <w:sz w:val="24"/>
          <w:szCs w:val="24"/>
        </w:rPr>
        <w:t>I</w:t>
      </w:r>
      <w:r w:rsidRPr="00931643">
        <w:rPr>
          <w:bCs/>
          <w:spacing w:val="-1"/>
          <w:sz w:val="24"/>
          <w:szCs w:val="24"/>
        </w:rPr>
        <w:t xml:space="preserve"> </w:t>
      </w:r>
      <w:proofErr w:type="spellStart"/>
      <w:r w:rsidRPr="00931643">
        <w:rPr>
          <w:bCs/>
          <w:spacing w:val="-1"/>
          <w:sz w:val="24"/>
          <w:szCs w:val="24"/>
        </w:rPr>
        <w:t>d</w:t>
      </w:r>
      <w:r w:rsidRPr="00931643">
        <w:rPr>
          <w:bCs/>
          <w:sz w:val="24"/>
          <w:szCs w:val="24"/>
        </w:rPr>
        <w:t>a</w:t>
      </w:r>
      <w:r w:rsidRPr="00931643">
        <w:rPr>
          <w:bCs/>
          <w:spacing w:val="-1"/>
          <w:sz w:val="24"/>
          <w:szCs w:val="24"/>
        </w:rPr>
        <w:t>p</w:t>
      </w:r>
      <w:r w:rsidRPr="00931643">
        <w:rPr>
          <w:bCs/>
          <w:sz w:val="24"/>
          <w:szCs w:val="24"/>
        </w:rPr>
        <w:t>at</w:t>
      </w:r>
      <w:proofErr w:type="spellEnd"/>
      <w:r w:rsidRPr="00931643">
        <w:rPr>
          <w:bCs/>
          <w:spacing w:val="4"/>
          <w:sz w:val="24"/>
          <w:szCs w:val="24"/>
        </w:rPr>
        <w:t xml:space="preserve"> </w:t>
      </w:r>
      <w:proofErr w:type="spellStart"/>
      <w:r w:rsidRPr="00931643">
        <w:rPr>
          <w:bCs/>
          <w:spacing w:val="-1"/>
          <w:sz w:val="24"/>
          <w:szCs w:val="24"/>
        </w:rPr>
        <w:t>d</w:t>
      </w:r>
      <w:r w:rsidRPr="00931643">
        <w:rPr>
          <w:bCs/>
          <w:spacing w:val="1"/>
          <w:sz w:val="24"/>
          <w:szCs w:val="24"/>
        </w:rPr>
        <w:t>i</w:t>
      </w:r>
      <w:r w:rsidRPr="00931643">
        <w:rPr>
          <w:bCs/>
          <w:sz w:val="24"/>
          <w:szCs w:val="24"/>
        </w:rPr>
        <w:t>am</w:t>
      </w:r>
      <w:r w:rsidRPr="00931643">
        <w:rPr>
          <w:bCs/>
          <w:spacing w:val="-1"/>
          <w:sz w:val="24"/>
          <w:szCs w:val="24"/>
        </w:rPr>
        <w:t>b</w:t>
      </w:r>
      <w:r w:rsidRPr="00931643">
        <w:rPr>
          <w:bCs/>
          <w:spacing w:val="1"/>
          <w:sz w:val="24"/>
          <w:szCs w:val="24"/>
        </w:rPr>
        <w:t>i</w:t>
      </w:r>
      <w:r w:rsidRPr="00931643">
        <w:rPr>
          <w:bCs/>
          <w:sz w:val="24"/>
          <w:szCs w:val="24"/>
        </w:rPr>
        <w:t>l</w:t>
      </w:r>
      <w:proofErr w:type="spellEnd"/>
      <w:r w:rsidRPr="00931643">
        <w:rPr>
          <w:bCs/>
          <w:spacing w:val="1"/>
          <w:sz w:val="24"/>
          <w:szCs w:val="24"/>
        </w:rPr>
        <w:t xml:space="preserve"> </w:t>
      </w:r>
      <w:proofErr w:type="spellStart"/>
      <w:r w:rsidRPr="00931643">
        <w:rPr>
          <w:bCs/>
          <w:spacing w:val="2"/>
          <w:sz w:val="24"/>
          <w:szCs w:val="24"/>
        </w:rPr>
        <w:t>k</w:t>
      </w:r>
      <w:r w:rsidRPr="00931643">
        <w:rPr>
          <w:bCs/>
          <w:sz w:val="24"/>
          <w:szCs w:val="24"/>
        </w:rPr>
        <w:t>e</w:t>
      </w:r>
      <w:proofErr w:type="spellEnd"/>
      <w:r w:rsidRPr="00931643">
        <w:rPr>
          <w:bCs/>
          <w:spacing w:val="6"/>
          <w:sz w:val="24"/>
          <w:szCs w:val="24"/>
        </w:rPr>
        <w:t xml:space="preserve"> </w:t>
      </w:r>
      <w:r w:rsidRPr="00931643">
        <w:rPr>
          <w:bCs/>
          <w:spacing w:val="-1"/>
          <w:sz w:val="24"/>
          <w:szCs w:val="24"/>
        </w:rPr>
        <w:t>Ad</w:t>
      </w:r>
      <w:r w:rsidRPr="00931643">
        <w:rPr>
          <w:bCs/>
          <w:sz w:val="24"/>
          <w:szCs w:val="24"/>
        </w:rPr>
        <w:t>m</w:t>
      </w:r>
      <w:r w:rsidRPr="00931643">
        <w:rPr>
          <w:bCs/>
          <w:spacing w:val="1"/>
          <w:sz w:val="24"/>
          <w:szCs w:val="24"/>
        </w:rPr>
        <w:t>i</w:t>
      </w:r>
      <w:r w:rsidRPr="00931643">
        <w:rPr>
          <w:bCs/>
          <w:sz w:val="24"/>
          <w:szCs w:val="24"/>
        </w:rPr>
        <w:t>n</w:t>
      </w:r>
      <w:r w:rsidRPr="00931643">
        <w:rPr>
          <w:bCs/>
          <w:spacing w:val="-1"/>
          <w:sz w:val="24"/>
          <w:szCs w:val="24"/>
        </w:rPr>
        <w:t xml:space="preserve"> </w:t>
      </w:r>
      <w:proofErr w:type="spellStart"/>
      <w:r w:rsidRPr="00931643">
        <w:rPr>
          <w:bCs/>
          <w:spacing w:val="-1"/>
          <w:sz w:val="24"/>
          <w:szCs w:val="24"/>
        </w:rPr>
        <w:t>A</w:t>
      </w:r>
      <w:r w:rsidRPr="00931643">
        <w:rPr>
          <w:bCs/>
          <w:spacing w:val="2"/>
          <w:sz w:val="24"/>
          <w:szCs w:val="24"/>
        </w:rPr>
        <w:t>k</w:t>
      </w:r>
      <w:r w:rsidRPr="00931643">
        <w:rPr>
          <w:bCs/>
          <w:sz w:val="24"/>
          <w:szCs w:val="24"/>
        </w:rPr>
        <w:t>a</w:t>
      </w:r>
      <w:r w:rsidRPr="00931643">
        <w:rPr>
          <w:bCs/>
          <w:spacing w:val="-1"/>
          <w:sz w:val="24"/>
          <w:szCs w:val="24"/>
        </w:rPr>
        <w:t>d</w:t>
      </w:r>
      <w:r w:rsidRPr="00931643">
        <w:rPr>
          <w:bCs/>
          <w:spacing w:val="1"/>
          <w:sz w:val="24"/>
          <w:szCs w:val="24"/>
        </w:rPr>
        <w:t>e</w:t>
      </w:r>
      <w:r w:rsidRPr="00931643">
        <w:rPr>
          <w:bCs/>
          <w:sz w:val="24"/>
          <w:szCs w:val="24"/>
        </w:rPr>
        <w:t>m</w:t>
      </w:r>
      <w:r w:rsidRPr="00931643">
        <w:rPr>
          <w:bCs/>
          <w:spacing w:val="-3"/>
          <w:sz w:val="24"/>
          <w:szCs w:val="24"/>
        </w:rPr>
        <w:t>i</w:t>
      </w:r>
      <w:r w:rsidRPr="00931643">
        <w:rPr>
          <w:bCs/>
          <w:sz w:val="24"/>
          <w:szCs w:val="24"/>
        </w:rPr>
        <w:t>k</w:t>
      </w:r>
      <w:proofErr w:type="spellEnd"/>
      <w:r w:rsidRPr="00931643">
        <w:rPr>
          <w:bCs/>
          <w:spacing w:val="4"/>
          <w:sz w:val="24"/>
          <w:szCs w:val="24"/>
        </w:rPr>
        <w:t xml:space="preserve"> </w:t>
      </w:r>
      <w:r w:rsidRPr="00931643">
        <w:rPr>
          <w:bCs/>
          <w:spacing w:val="-3"/>
          <w:sz w:val="24"/>
          <w:szCs w:val="24"/>
        </w:rPr>
        <w:t>P</w:t>
      </w:r>
      <w:r w:rsidRPr="00931643">
        <w:rPr>
          <w:bCs/>
          <w:spacing w:val="1"/>
          <w:sz w:val="24"/>
          <w:szCs w:val="24"/>
        </w:rPr>
        <w:t>r</w:t>
      </w:r>
      <w:r w:rsidRPr="00931643">
        <w:rPr>
          <w:bCs/>
          <w:sz w:val="24"/>
          <w:szCs w:val="24"/>
        </w:rPr>
        <w:t>o</w:t>
      </w:r>
      <w:r w:rsidRPr="00931643">
        <w:rPr>
          <w:bCs/>
          <w:spacing w:val="-1"/>
          <w:sz w:val="24"/>
          <w:szCs w:val="24"/>
        </w:rPr>
        <w:t>d</w:t>
      </w:r>
      <w:r w:rsidRPr="00931643">
        <w:rPr>
          <w:bCs/>
          <w:sz w:val="24"/>
          <w:szCs w:val="24"/>
        </w:rPr>
        <w:t>i</w:t>
      </w:r>
    </w:p>
    <w:p w14:paraId="5E67C7EB" w14:textId="5F4E88E8" w:rsidR="00871082" w:rsidRPr="00931643" w:rsidRDefault="00340F24" w:rsidP="00931643">
      <w:pPr>
        <w:pStyle w:val="ListParagraph"/>
        <w:spacing w:line="360" w:lineRule="auto"/>
        <w:ind w:left="796" w:right="-36"/>
        <w:jc w:val="both"/>
        <w:rPr>
          <w:bCs/>
          <w:sz w:val="24"/>
          <w:szCs w:val="24"/>
        </w:rPr>
      </w:pPr>
      <w:r w:rsidRPr="00931643">
        <w:rPr>
          <w:bCs/>
          <w:sz w:val="24"/>
          <w:szCs w:val="24"/>
        </w:rPr>
        <w:t>(</w:t>
      </w:r>
      <w:proofErr w:type="spellStart"/>
      <w:r w:rsidRPr="00931643">
        <w:rPr>
          <w:bCs/>
          <w:sz w:val="24"/>
          <w:szCs w:val="24"/>
        </w:rPr>
        <w:t>La</w:t>
      </w:r>
      <w:r w:rsidRPr="00931643">
        <w:rPr>
          <w:bCs/>
          <w:spacing w:val="-1"/>
          <w:sz w:val="24"/>
          <w:szCs w:val="24"/>
        </w:rPr>
        <w:t>n</w:t>
      </w:r>
      <w:r w:rsidRPr="00931643">
        <w:rPr>
          <w:bCs/>
          <w:sz w:val="24"/>
          <w:szCs w:val="24"/>
        </w:rPr>
        <w:t>tai</w:t>
      </w:r>
      <w:proofErr w:type="spellEnd"/>
      <w:r w:rsidRPr="00931643">
        <w:rPr>
          <w:bCs/>
          <w:spacing w:val="1"/>
          <w:sz w:val="24"/>
          <w:szCs w:val="24"/>
        </w:rPr>
        <w:t xml:space="preserve"> </w:t>
      </w:r>
      <w:r w:rsidRPr="00931643">
        <w:rPr>
          <w:bCs/>
          <w:sz w:val="24"/>
          <w:szCs w:val="24"/>
        </w:rPr>
        <w:t xml:space="preserve">6 </w:t>
      </w:r>
      <w:r w:rsidRPr="00931643">
        <w:rPr>
          <w:bCs/>
          <w:spacing w:val="-1"/>
          <w:sz w:val="24"/>
          <w:szCs w:val="24"/>
        </w:rPr>
        <w:t>Ru</w:t>
      </w:r>
      <w:r w:rsidRPr="00931643">
        <w:rPr>
          <w:bCs/>
          <w:sz w:val="24"/>
          <w:szCs w:val="24"/>
        </w:rPr>
        <w:t>a</w:t>
      </w:r>
      <w:r w:rsidRPr="00931643">
        <w:rPr>
          <w:bCs/>
          <w:spacing w:val="-1"/>
          <w:sz w:val="24"/>
          <w:szCs w:val="24"/>
        </w:rPr>
        <w:t>n</w:t>
      </w:r>
      <w:r w:rsidRPr="00931643">
        <w:rPr>
          <w:bCs/>
          <w:sz w:val="24"/>
          <w:szCs w:val="24"/>
        </w:rPr>
        <w:t xml:space="preserve">g </w:t>
      </w:r>
      <w:r w:rsidRPr="00931643">
        <w:rPr>
          <w:bCs/>
          <w:spacing w:val="1"/>
          <w:sz w:val="24"/>
          <w:szCs w:val="24"/>
        </w:rPr>
        <w:t>KP</w:t>
      </w:r>
      <w:r w:rsidRPr="00931643">
        <w:rPr>
          <w:bCs/>
          <w:sz w:val="24"/>
          <w:szCs w:val="24"/>
        </w:rPr>
        <w:t>S</w:t>
      </w:r>
      <w:r w:rsidRPr="00931643">
        <w:rPr>
          <w:bCs/>
          <w:spacing w:val="-1"/>
          <w:sz w:val="24"/>
          <w:szCs w:val="24"/>
        </w:rPr>
        <w:t xml:space="preserve"> d</w:t>
      </w:r>
      <w:r w:rsidRPr="00931643">
        <w:rPr>
          <w:bCs/>
          <w:spacing w:val="4"/>
          <w:sz w:val="24"/>
          <w:szCs w:val="24"/>
        </w:rPr>
        <w:t>a</w:t>
      </w:r>
      <w:r w:rsidRPr="00931643">
        <w:rPr>
          <w:bCs/>
          <w:sz w:val="24"/>
          <w:szCs w:val="24"/>
        </w:rPr>
        <w:t>n</w:t>
      </w:r>
      <w:r w:rsidRPr="00931643">
        <w:rPr>
          <w:bCs/>
          <w:spacing w:val="-1"/>
          <w:sz w:val="24"/>
          <w:szCs w:val="24"/>
        </w:rPr>
        <w:t xml:space="preserve"> Ad</w:t>
      </w:r>
      <w:r w:rsidRPr="00931643">
        <w:rPr>
          <w:bCs/>
          <w:sz w:val="24"/>
          <w:szCs w:val="24"/>
        </w:rPr>
        <w:t>m</w:t>
      </w:r>
      <w:r w:rsidRPr="00931643">
        <w:rPr>
          <w:bCs/>
          <w:spacing w:val="1"/>
          <w:sz w:val="24"/>
          <w:szCs w:val="24"/>
        </w:rPr>
        <w:t>i</w:t>
      </w:r>
      <w:r w:rsidRPr="00931643">
        <w:rPr>
          <w:bCs/>
          <w:sz w:val="24"/>
          <w:szCs w:val="24"/>
        </w:rPr>
        <w:t>n</w:t>
      </w:r>
      <w:r w:rsidR="00037E89" w:rsidRPr="00931643">
        <w:rPr>
          <w:bCs/>
          <w:spacing w:val="3"/>
          <w:sz w:val="24"/>
          <w:szCs w:val="24"/>
        </w:rPr>
        <w:t xml:space="preserve"> </w:t>
      </w:r>
      <w:r w:rsidRPr="00931643">
        <w:rPr>
          <w:bCs/>
          <w:spacing w:val="1"/>
          <w:sz w:val="24"/>
          <w:szCs w:val="24"/>
        </w:rPr>
        <w:t>Pr</w:t>
      </w:r>
      <w:r w:rsidRPr="00931643">
        <w:rPr>
          <w:bCs/>
          <w:sz w:val="24"/>
          <w:szCs w:val="24"/>
        </w:rPr>
        <w:t>o</w:t>
      </w:r>
      <w:r w:rsidRPr="00931643">
        <w:rPr>
          <w:bCs/>
          <w:spacing w:val="-1"/>
          <w:sz w:val="24"/>
          <w:szCs w:val="24"/>
        </w:rPr>
        <w:t>d</w:t>
      </w:r>
      <w:r w:rsidRPr="00931643">
        <w:rPr>
          <w:bCs/>
          <w:spacing w:val="2"/>
          <w:sz w:val="24"/>
          <w:szCs w:val="24"/>
        </w:rPr>
        <w:t>i</w:t>
      </w:r>
      <w:proofErr w:type="gramStart"/>
      <w:r w:rsidRPr="00931643">
        <w:rPr>
          <w:bCs/>
          <w:sz w:val="24"/>
          <w:szCs w:val="24"/>
        </w:rPr>
        <w:t>) :</w:t>
      </w:r>
      <w:proofErr w:type="gramEnd"/>
    </w:p>
    <w:p w14:paraId="4E6D7B14" w14:textId="77777777" w:rsidR="00871082" w:rsidRDefault="00871082" w:rsidP="00B92855">
      <w:pPr>
        <w:spacing w:line="200" w:lineRule="exact"/>
        <w:jc w:val="both"/>
      </w:pPr>
    </w:p>
    <w:p w14:paraId="487A3F0C" w14:textId="4BAF09BA" w:rsidR="00871082" w:rsidRDefault="00871082" w:rsidP="00B92855">
      <w:pPr>
        <w:ind w:left="101" w:right="3962"/>
        <w:jc w:val="both"/>
        <w:rPr>
          <w:sz w:val="24"/>
          <w:szCs w:val="24"/>
        </w:rPr>
      </w:pPr>
    </w:p>
    <w:sectPr w:rsidR="00871082">
      <w:headerReference w:type="default" r:id="rId13"/>
      <w:footerReference w:type="default" r:id="rId14"/>
      <w:pgSz w:w="11920" w:h="16840"/>
      <w:pgMar w:top="2720" w:right="1300" w:bottom="280" w:left="1300" w:header="539" w:footer="4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6B8E" w14:textId="77777777" w:rsidR="005C786D" w:rsidRDefault="005C786D">
      <w:r>
        <w:separator/>
      </w:r>
    </w:p>
  </w:endnote>
  <w:endnote w:type="continuationSeparator" w:id="0">
    <w:p w14:paraId="2953952A" w14:textId="77777777" w:rsidR="005C786D" w:rsidRDefault="005C7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4CB46" w14:textId="77777777" w:rsidR="00871082" w:rsidRDefault="005C786D">
    <w:pPr>
      <w:spacing w:line="200" w:lineRule="exact"/>
    </w:pPr>
    <w:r>
      <w:pict w14:anchorId="3DB913A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806.95pt;width:9pt;height:12pt;z-index:-251658240;mso-position-horizontal-relative:page;mso-position-vertical-relative:page" filled="f" stroked="f">
          <v:textbox style="mso-next-textbox:#_x0000_s2049" inset="0,0,0,0">
            <w:txbxContent>
              <w:p w14:paraId="4F924C3D" w14:textId="77777777" w:rsidR="00871082" w:rsidRDefault="000318E4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FAE7D" w14:textId="77777777" w:rsidR="005C786D" w:rsidRDefault="005C786D">
      <w:r>
        <w:separator/>
      </w:r>
    </w:p>
  </w:footnote>
  <w:footnote w:type="continuationSeparator" w:id="0">
    <w:p w14:paraId="70D02D18" w14:textId="77777777" w:rsidR="005C786D" w:rsidRDefault="005C7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8" w:space="0" w:color="auto"/>
      </w:tblBorders>
      <w:tblLook w:val="04A0" w:firstRow="1" w:lastRow="0" w:firstColumn="1" w:lastColumn="0" w:noHBand="0" w:noVBand="1"/>
    </w:tblPr>
    <w:tblGrid>
      <w:gridCol w:w="1701"/>
      <w:gridCol w:w="7056"/>
    </w:tblGrid>
    <w:tr w:rsidR="00192365" w:rsidRPr="00AF1E98" w14:paraId="6F14E43E" w14:textId="77777777" w:rsidTr="00335864">
      <w:trPr>
        <w:jc w:val="center"/>
      </w:trPr>
      <w:tc>
        <w:tcPr>
          <w:tcW w:w="1701" w:type="dxa"/>
        </w:tcPr>
        <w:p w14:paraId="4461AD85" w14:textId="77777777" w:rsidR="00192365" w:rsidRPr="00AF1E98" w:rsidRDefault="00192365" w:rsidP="00192365">
          <w:pPr>
            <w:spacing w:line="280" w:lineRule="exact"/>
            <w:ind w:left="-113" w:right="-113"/>
            <w:jc w:val="center"/>
            <w:rPr>
              <w:sz w:val="32"/>
              <w:szCs w:val="32"/>
              <w:lang w:val="id-ID"/>
            </w:rPr>
          </w:pPr>
          <w:r w:rsidRPr="00AF1E98"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0F85143D" wp14:editId="7F66296B">
                <wp:simplePos x="0" y="0"/>
                <wp:positionH relativeFrom="column">
                  <wp:posOffset>-180975</wp:posOffset>
                </wp:positionH>
                <wp:positionV relativeFrom="paragraph">
                  <wp:posOffset>5715</wp:posOffset>
                </wp:positionV>
                <wp:extent cx="1079500" cy="1064398"/>
                <wp:effectExtent l="0" t="0" r="6350" b="2540"/>
                <wp:wrapNone/>
                <wp:docPr id="314" name="Pictur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3" name="Picture 223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64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56" w:type="dxa"/>
          <w:shd w:val="clear" w:color="auto" w:fill="auto"/>
        </w:tcPr>
        <w:p w14:paraId="724A9D1B" w14:textId="77777777" w:rsidR="00192365" w:rsidRPr="004C1A7A" w:rsidRDefault="00192365" w:rsidP="00192365">
          <w:pPr>
            <w:spacing w:line="320" w:lineRule="exact"/>
            <w:ind w:left="-113" w:right="-113"/>
            <w:jc w:val="center"/>
            <w:rPr>
              <w:sz w:val="32"/>
              <w:szCs w:val="32"/>
            </w:rPr>
          </w:pPr>
          <w:r w:rsidRPr="00AF1E98">
            <w:rPr>
              <w:sz w:val="32"/>
              <w:szCs w:val="32"/>
              <w:lang w:val="id-ID"/>
            </w:rPr>
            <w:t>KEMENTERIAN PENDIDIKAN, KEBUDAYAAN</w:t>
          </w:r>
          <w:r>
            <w:rPr>
              <w:sz w:val="32"/>
              <w:szCs w:val="32"/>
            </w:rPr>
            <w:t>,</w:t>
          </w:r>
        </w:p>
        <w:p w14:paraId="337A1430" w14:textId="77777777" w:rsidR="00192365" w:rsidRPr="00AF1E98" w:rsidRDefault="00192365" w:rsidP="00192365">
          <w:pPr>
            <w:spacing w:before="60" w:line="320" w:lineRule="exact"/>
            <w:jc w:val="center"/>
            <w:rPr>
              <w:sz w:val="32"/>
              <w:szCs w:val="32"/>
              <w:lang w:val="id-ID"/>
            </w:rPr>
          </w:pPr>
          <w:r w:rsidRPr="00AF1E98">
            <w:rPr>
              <w:sz w:val="32"/>
              <w:szCs w:val="32"/>
              <w:lang w:val="id-ID"/>
            </w:rPr>
            <w:t>RISET, DAN TEKNOLOGI</w:t>
          </w:r>
        </w:p>
        <w:p w14:paraId="6D65472F" w14:textId="77777777" w:rsidR="00192365" w:rsidRDefault="00192365" w:rsidP="00192365">
          <w:pPr>
            <w:spacing w:before="12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JURUSAN TEKNOLOGI INFORMASI</w:t>
          </w:r>
        </w:p>
        <w:p w14:paraId="6168B66E" w14:textId="77777777" w:rsidR="00192365" w:rsidRPr="00AF1E98" w:rsidRDefault="00192365" w:rsidP="00192365">
          <w:pPr>
            <w:spacing w:after="80"/>
            <w:jc w:val="center"/>
            <w:rPr>
              <w:b/>
              <w:sz w:val="28"/>
              <w:szCs w:val="28"/>
              <w:lang w:val="id-ID"/>
            </w:rPr>
          </w:pPr>
          <w:r w:rsidRPr="00AF1E98">
            <w:rPr>
              <w:b/>
              <w:sz w:val="28"/>
              <w:szCs w:val="28"/>
              <w:lang w:val="id-ID"/>
            </w:rPr>
            <w:t>POLITEKNIK NEGERI MALANG</w:t>
          </w:r>
        </w:p>
        <w:p w14:paraId="092B8A95" w14:textId="77777777" w:rsidR="00192365" w:rsidRPr="00AF1E98" w:rsidRDefault="00192365" w:rsidP="00192365">
          <w:pPr>
            <w:spacing w:line="240" w:lineRule="exact"/>
            <w:jc w:val="center"/>
            <w:rPr>
              <w:lang w:val="id-ID"/>
            </w:rPr>
          </w:pPr>
          <w:r w:rsidRPr="00AF1E98">
            <w:rPr>
              <w:lang w:val="id-ID"/>
            </w:rPr>
            <w:t>Jl. Soekarno Hatta No.9</w:t>
          </w:r>
          <w:r w:rsidRPr="00AF1E98">
            <w:rPr>
              <w:spacing w:val="14"/>
              <w:lang w:val="id-ID"/>
            </w:rPr>
            <w:t xml:space="preserve"> </w:t>
          </w:r>
          <w:r>
            <w:rPr>
              <w:spacing w:val="14"/>
              <w:lang w:val="id-ID"/>
            </w:rPr>
            <w:t>Jatimulyo</w:t>
          </w:r>
          <w:r w:rsidRPr="00AF1E98">
            <w:rPr>
              <w:spacing w:val="14"/>
              <w:lang w:val="id-ID"/>
            </w:rPr>
            <w:t xml:space="preserve">, Lowokwaru, </w:t>
          </w:r>
          <w:r w:rsidRPr="00AF1E98">
            <w:rPr>
              <w:lang w:val="id-ID"/>
            </w:rPr>
            <w:t>Malang, 65141</w:t>
          </w:r>
        </w:p>
        <w:p w14:paraId="667029D4" w14:textId="77777777" w:rsidR="00192365" w:rsidRPr="00AF1E98" w:rsidRDefault="00192365" w:rsidP="00192365">
          <w:pPr>
            <w:spacing w:line="240" w:lineRule="exact"/>
            <w:jc w:val="center"/>
            <w:rPr>
              <w:lang w:val="id-ID"/>
            </w:rPr>
          </w:pPr>
          <w:r w:rsidRPr="00AF1E98">
            <w:rPr>
              <w:lang w:val="id-ID"/>
            </w:rPr>
            <w:t>Telp. (0341) 404424 – 404425,   Fax (0341) 404420,</w:t>
          </w:r>
        </w:p>
        <w:p w14:paraId="78019097" w14:textId="77777777" w:rsidR="00192365" w:rsidRPr="00AF1E98" w:rsidRDefault="00192365" w:rsidP="00192365">
          <w:pPr>
            <w:spacing w:after="120" w:line="240" w:lineRule="exact"/>
            <w:jc w:val="center"/>
            <w:rPr>
              <w:rFonts w:ascii="Bookman Old Style" w:hAnsi="Bookman Old Style"/>
              <w:lang w:val="id-ID"/>
            </w:rPr>
          </w:pPr>
          <w:r w:rsidRPr="00AF1E98">
            <w:rPr>
              <w:lang w:val="id-ID"/>
            </w:rPr>
            <w:t>http://www.polinema.ac.id</w:t>
          </w:r>
        </w:p>
      </w:tc>
    </w:tr>
  </w:tbl>
  <w:p w14:paraId="07ED0A23" w14:textId="4CDC8EDE" w:rsidR="00871082" w:rsidRPr="00192365" w:rsidRDefault="00871082" w:rsidP="00192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EF7"/>
    <w:multiLevelType w:val="hybridMultilevel"/>
    <w:tmpl w:val="3560171E"/>
    <w:lvl w:ilvl="0" w:tplc="08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1" w15:restartNumberingAfterBreak="0">
    <w:nsid w:val="0AF16ADB"/>
    <w:multiLevelType w:val="hybridMultilevel"/>
    <w:tmpl w:val="360003FC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ED327C"/>
    <w:multiLevelType w:val="hybridMultilevel"/>
    <w:tmpl w:val="DB88B23A"/>
    <w:lvl w:ilvl="0" w:tplc="08090019">
      <w:start w:val="1"/>
      <w:numFmt w:val="lowerLetter"/>
      <w:lvlText w:val="%1."/>
      <w:lvlJc w:val="left"/>
      <w:pPr>
        <w:ind w:left="1197" w:hanging="360"/>
      </w:pPr>
    </w:lvl>
    <w:lvl w:ilvl="1" w:tplc="08090019" w:tentative="1">
      <w:start w:val="1"/>
      <w:numFmt w:val="lowerLetter"/>
      <w:lvlText w:val="%2."/>
      <w:lvlJc w:val="left"/>
      <w:pPr>
        <w:ind w:left="1917" w:hanging="360"/>
      </w:pPr>
    </w:lvl>
    <w:lvl w:ilvl="2" w:tplc="0809001B" w:tentative="1">
      <w:start w:val="1"/>
      <w:numFmt w:val="lowerRoman"/>
      <w:lvlText w:val="%3."/>
      <w:lvlJc w:val="right"/>
      <w:pPr>
        <w:ind w:left="2637" w:hanging="180"/>
      </w:pPr>
    </w:lvl>
    <w:lvl w:ilvl="3" w:tplc="0809000F" w:tentative="1">
      <w:start w:val="1"/>
      <w:numFmt w:val="decimal"/>
      <w:lvlText w:val="%4."/>
      <w:lvlJc w:val="left"/>
      <w:pPr>
        <w:ind w:left="3357" w:hanging="360"/>
      </w:pPr>
    </w:lvl>
    <w:lvl w:ilvl="4" w:tplc="08090019" w:tentative="1">
      <w:start w:val="1"/>
      <w:numFmt w:val="lowerLetter"/>
      <w:lvlText w:val="%5."/>
      <w:lvlJc w:val="left"/>
      <w:pPr>
        <w:ind w:left="4077" w:hanging="360"/>
      </w:pPr>
    </w:lvl>
    <w:lvl w:ilvl="5" w:tplc="0809001B" w:tentative="1">
      <w:start w:val="1"/>
      <w:numFmt w:val="lowerRoman"/>
      <w:lvlText w:val="%6."/>
      <w:lvlJc w:val="right"/>
      <w:pPr>
        <w:ind w:left="4797" w:hanging="180"/>
      </w:pPr>
    </w:lvl>
    <w:lvl w:ilvl="6" w:tplc="0809000F" w:tentative="1">
      <w:start w:val="1"/>
      <w:numFmt w:val="decimal"/>
      <w:lvlText w:val="%7."/>
      <w:lvlJc w:val="left"/>
      <w:pPr>
        <w:ind w:left="5517" w:hanging="360"/>
      </w:pPr>
    </w:lvl>
    <w:lvl w:ilvl="7" w:tplc="08090019" w:tentative="1">
      <w:start w:val="1"/>
      <w:numFmt w:val="lowerLetter"/>
      <w:lvlText w:val="%8."/>
      <w:lvlJc w:val="left"/>
      <w:pPr>
        <w:ind w:left="6237" w:hanging="360"/>
      </w:pPr>
    </w:lvl>
    <w:lvl w:ilvl="8" w:tplc="0809001B" w:tentative="1">
      <w:start w:val="1"/>
      <w:numFmt w:val="lowerRoman"/>
      <w:lvlText w:val="%9."/>
      <w:lvlJc w:val="right"/>
      <w:pPr>
        <w:ind w:left="6957" w:hanging="180"/>
      </w:pPr>
    </w:lvl>
  </w:abstractNum>
  <w:abstractNum w:abstractNumId="3" w15:restartNumberingAfterBreak="0">
    <w:nsid w:val="0FB714C4"/>
    <w:multiLevelType w:val="hybridMultilevel"/>
    <w:tmpl w:val="B030AC8E"/>
    <w:lvl w:ilvl="0" w:tplc="EFE483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7CB7757"/>
    <w:multiLevelType w:val="hybridMultilevel"/>
    <w:tmpl w:val="E14A5AB6"/>
    <w:lvl w:ilvl="0" w:tplc="313C554A">
      <w:start w:val="1"/>
      <w:numFmt w:val="decimal"/>
      <w:lvlText w:val="%1."/>
      <w:lvlJc w:val="left"/>
      <w:pPr>
        <w:ind w:left="9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4" w:hanging="360"/>
      </w:pPr>
    </w:lvl>
    <w:lvl w:ilvl="2" w:tplc="0809001B" w:tentative="1">
      <w:start w:val="1"/>
      <w:numFmt w:val="lowerRoman"/>
      <w:lvlText w:val="%3."/>
      <w:lvlJc w:val="right"/>
      <w:pPr>
        <w:ind w:left="2344" w:hanging="180"/>
      </w:pPr>
    </w:lvl>
    <w:lvl w:ilvl="3" w:tplc="0809000F" w:tentative="1">
      <w:start w:val="1"/>
      <w:numFmt w:val="decimal"/>
      <w:lvlText w:val="%4."/>
      <w:lvlJc w:val="left"/>
      <w:pPr>
        <w:ind w:left="3064" w:hanging="360"/>
      </w:pPr>
    </w:lvl>
    <w:lvl w:ilvl="4" w:tplc="08090019" w:tentative="1">
      <w:start w:val="1"/>
      <w:numFmt w:val="lowerLetter"/>
      <w:lvlText w:val="%5."/>
      <w:lvlJc w:val="left"/>
      <w:pPr>
        <w:ind w:left="3784" w:hanging="360"/>
      </w:pPr>
    </w:lvl>
    <w:lvl w:ilvl="5" w:tplc="0809001B" w:tentative="1">
      <w:start w:val="1"/>
      <w:numFmt w:val="lowerRoman"/>
      <w:lvlText w:val="%6."/>
      <w:lvlJc w:val="right"/>
      <w:pPr>
        <w:ind w:left="4504" w:hanging="180"/>
      </w:pPr>
    </w:lvl>
    <w:lvl w:ilvl="6" w:tplc="0809000F" w:tentative="1">
      <w:start w:val="1"/>
      <w:numFmt w:val="decimal"/>
      <w:lvlText w:val="%7."/>
      <w:lvlJc w:val="left"/>
      <w:pPr>
        <w:ind w:left="5224" w:hanging="360"/>
      </w:pPr>
    </w:lvl>
    <w:lvl w:ilvl="7" w:tplc="08090019" w:tentative="1">
      <w:start w:val="1"/>
      <w:numFmt w:val="lowerLetter"/>
      <w:lvlText w:val="%8."/>
      <w:lvlJc w:val="left"/>
      <w:pPr>
        <w:ind w:left="5944" w:hanging="360"/>
      </w:pPr>
    </w:lvl>
    <w:lvl w:ilvl="8" w:tplc="08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2EF4006F"/>
    <w:multiLevelType w:val="hybridMultilevel"/>
    <w:tmpl w:val="7C0C34DC"/>
    <w:lvl w:ilvl="0" w:tplc="08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6" w15:restartNumberingAfterBreak="0">
    <w:nsid w:val="46172ABD"/>
    <w:multiLevelType w:val="hybridMultilevel"/>
    <w:tmpl w:val="AE603E54"/>
    <w:lvl w:ilvl="0" w:tplc="0809000F">
      <w:start w:val="1"/>
      <w:numFmt w:val="decimal"/>
      <w:lvlText w:val="%1."/>
      <w:lvlJc w:val="left"/>
      <w:pPr>
        <w:ind w:left="837" w:hanging="360"/>
      </w:pPr>
    </w:lvl>
    <w:lvl w:ilvl="1" w:tplc="08090019" w:tentative="1">
      <w:start w:val="1"/>
      <w:numFmt w:val="lowerLetter"/>
      <w:lvlText w:val="%2."/>
      <w:lvlJc w:val="left"/>
      <w:pPr>
        <w:ind w:left="1557" w:hanging="360"/>
      </w:pPr>
    </w:lvl>
    <w:lvl w:ilvl="2" w:tplc="0809001B" w:tentative="1">
      <w:start w:val="1"/>
      <w:numFmt w:val="lowerRoman"/>
      <w:lvlText w:val="%3."/>
      <w:lvlJc w:val="right"/>
      <w:pPr>
        <w:ind w:left="2277" w:hanging="180"/>
      </w:pPr>
    </w:lvl>
    <w:lvl w:ilvl="3" w:tplc="0809000F" w:tentative="1">
      <w:start w:val="1"/>
      <w:numFmt w:val="decimal"/>
      <w:lvlText w:val="%4."/>
      <w:lvlJc w:val="left"/>
      <w:pPr>
        <w:ind w:left="2997" w:hanging="360"/>
      </w:pPr>
    </w:lvl>
    <w:lvl w:ilvl="4" w:tplc="08090019" w:tentative="1">
      <w:start w:val="1"/>
      <w:numFmt w:val="lowerLetter"/>
      <w:lvlText w:val="%5."/>
      <w:lvlJc w:val="left"/>
      <w:pPr>
        <w:ind w:left="3717" w:hanging="360"/>
      </w:pPr>
    </w:lvl>
    <w:lvl w:ilvl="5" w:tplc="0809001B" w:tentative="1">
      <w:start w:val="1"/>
      <w:numFmt w:val="lowerRoman"/>
      <w:lvlText w:val="%6."/>
      <w:lvlJc w:val="right"/>
      <w:pPr>
        <w:ind w:left="4437" w:hanging="180"/>
      </w:pPr>
    </w:lvl>
    <w:lvl w:ilvl="6" w:tplc="0809000F" w:tentative="1">
      <w:start w:val="1"/>
      <w:numFmt w:val="decimal"/>
      <w:lvlText w:val="%7."/>
      <w:lvlJc w:val="left"/>
      <w:pPr>
        <w:ind w:left="5157" w:hanging="360"/>
      </w:pPr>
    </w:lvl>
    <w:lvl w:ilvl="7" w:tplc="08090019" w:tentative="1">
      <w:start w:val="1"/>
      <w:numFmt w:val="lowerLetter"/>
      <w:lvlText w:val="%8."/>
      <w:lvlJc w:val="left"/>
      <w:pPr>
        <w:ind w:left="5877" w:hanging="360"/>
      </w:pPr>
    </w:lvl>
    <w:lvl w:ilvl="8" w:tplc="08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7" w15:restartNumberingAfterBreak="0">
    <w:nsid w:val="4EC77CC3"/>
    <w:multiLevelType w:val="hybridMultilevel"/>
    <w:tmpl w:val="A882F870"/>
    <w:lvl w:ilvl="0" w:tplc="826E5044">
      <w:start w:val="1"/>
      <w:numFmt w:val="decimal"/>
      <w:lvlText w:val="%1."/>
      <w:lvlJc w:val="left"/>
      <w:pPr>
        <w:ind w:left="477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197" w:hanging="360"/>
      </w:pPr>
    </w:lvl>
    <w:lvl w:ilvl="2" w:tplc="0809001B" w:tentative="1">
      <w:start w:val="1"/>
      <w:numFmt w:val="lowerRoman"/>
      <w:lvlText w:val="%3."/>
      <w:lvlJc w:val="right"/>
      <w:pPr>
        <w:ind w:left="1917" w:hanging="180"/>
      </w:pPr>
    </w:lvl>
    <w:lvl w:ilvl="3" w:tplc="0809000F" w:tentative="1">
      <w:start w:val="1"/>
      <w:numFmt w:val="decimal"/>
      <w:lvlText w:val="%4."/>
      <w:lvlJc w:val="left"/>
      <w:pPr>
        <w:ind w:left="2637" w:hanging="360"/>
      </w:pPr>
    </w:lvl>
    <w:lvl w:ilvl="4" w:tplc="08090019" w:tentative="1">
      <w:start w:val="1"/>
      <w:numFmt w:val="lowerLetter"/>
      <w:lvlText w:val="%5."/>
      <w:lvlJc w:val="left"/>
      <w:pPr>
        <w:ind w:left="3357" w:hanging="360"/>
      </w:pPr>
    </w:lvl>
    <w:lvl w:ilvl="5" w:tplc="0809001B" w:tentative="1">
      <w:start w:val="1"/>
      <w:numFmt w:val="lowerRoman"/>
      <w:lvlText w:val="%6."/>
      <w:lvlJc w:val="right"/>
      <w:pPr>
        <w:ind w:left="4077" w:hanging="180"/>
      </w:pPr>
    </w:lvl>
    <w:lvl w:ilvl="6" w:tplc="0809000F" w:tentative="1">
      <w:start w:val="1"/>
      <w:numFmt w:val="decimal"/>
      <w:lvlText w:val="%7."/>
      <w:lvlJc w:val="left"/>
      <w:pPr>
        <w:ind w:left="4797" w:hanging="360"/>
      </w:pPr>
    </w:lvl>
    <w:lvl w:ilvl="7" w:tplc="08090019" w:tentative="1">
      <w:start w:val="1"/>
      <w:numFmt w:val="lowerLetter"/>
      <w:lvlText w:val="%8."/>
      <w:lvlJc w:val="left"/>
      <w:pPr>
        <w:ind w:left="5517" w:hanging="360"/>
      </w:pPr>
    </w:lvl>
    <w:lvl w:ilvl="8" w:tplc="08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8" w15:restartNumberingAfterBreak="0">
    <w:nsid w:val="4F0374D4"/>
    <w:multiLevelType w:val="hybridMultilevel"/>
    <w:tmpl w:val="6EE84AF8"/>
    <w:lvl w:ilvl="0" w:tplc="0809000F">
      <w:start w:val="1"/>
      <w:numFmt w:val="decimal"/>
      <w:lvlText w:val="%1."/>
      <w:lvlJc w:val="left"/>
      <w:pPr>
        <w:ind w:left="796" w:hanging="360"/>
      </w:pPr>
    </w:lvl>
    <w:lvl w:ilvl="1" w:tplc="08090019" w:tentative="1">
      <w:start w:val="1"/>
      <w:numFmt w:val="lowerLetter"/>
      <w:lvlText w:val="%2."/>
      <w:lvlJc w:val="left"/>
      <w:pPr>
        <w:ind w:left="1516" w:hanging="360"/>
      </w:pPr>
    </w:lvl>
    <w:lvl w:ilvl="2" w:tplc="0809001B" w:tentative="1">
      <w:start w:val="1"/>
      <w:numFmt w:val="lowerRoman"/>
      <w:lvlText w:val="%3."/>
      <w:lvlJc w:val="right"/>
      <w:pPr>
        <w:ind w:left="2236" w:hanging="180"/>
      </w:pPr>
    </w:lvl>
    <w:lvl w:ilvl="3" w:tplc="0809000F" w:tentative="1">
      <w:start w:val="1"/>
      <w:numFmt w:val="decimal"/>
      <w:lvlText w:val="%4."/>
      <w:lvlJc w:val="left"/>
      <w:pPr>
        <w:ind w:left="2956" w:hanging="360"/>
      </w:pPr>
    </w:lvl>
    <w:lvl w:ilvl="4" w:tplc="08090019" w:tentative="1">
      <w:start w:val="1"/>
      <w:numFmt w:val="lowerLetter"/>
      <w:lvlText w:val="%5."/>
      <w:lvlJc w:val="left"/>
      <w:pPr>
        <w:ind w:left="3676" w:hanging="360"/>
      </w:pPr>
    </w:lvl>
    <w:lvl w:ilvl="5" w:tplc="0809001B" w:tentative="1">
      <w:start w:val="1"/>
      <w:numFmt w:val="lowerRoman"/>
      <w:lvlText w:val="%6."/>
      <w:lvlJc w:val="right"/>
      <w:pPr>
        <w:ind w:left="4396" w:hanging="180"/>
      </w:pPr>
    </w:lvl>
    <w:lvl w:ilvl="6" w:tplc="0809000F" w:tentative="1">
      <w:start w:val="1"/>
      <w:numFmt w:val="decimal"/>
      <w:lvlText w:val="%7."/>
      <w:lvlJc w:val="left"/>
      <w:pPr>
        <w:ind w:left="5116" w:hanging="360"/>
      </w:pPr>
    </w:lvl>
    <w:lvl w:ilvl="7" w:tplc="08090019" w:tentative="1">
      <w:start w:val="1"/>
      <w:numFmt w:val="lowerLetter"/>
      <w:lvlText w:val="%8."/>
      <w:lvlJc w:val="left"/>
      <w:pPr>
        <w:ind w:left="5836" w:hanging="360"/>
      </w:pPr>
    </w:lvl>
    <w:lvl w:ilvl="8" w:tplc="0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9" w15:restartNumberingAfterBreak="0">
    <w:nsid w:val="525F50CC"/>
    <w:multiLevelType w:val="hybridMultilevel"/>
    <w:tmpl w:val="AE4E87AA"/>
    <w:lvl w:ilvl="0" w:tplc="2B282442">
      <w:start w:val="1"/>
      <w:numFmt w:val="lowerLetter"/>
      <w:lvlText w:val="%1."/>
      <w:lvlJc w:val="left"/>
      <w:pPr>
        <w:ind w:left="1197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917" w:hanging="360"/>
      </w:pPr>
    </w:lvl>
    <w:lvl w:ilvl="2" w:tplc="0809001B" w:tentative="1">
      <w:start w:val="1"/>
      <w:numFmt w:val="lowerRoman"/>
      <w:lvlText w:val="%3."/>
      <w:lvlJc w:val="right"/>
      <w:pPr>
        <w:ind w:left="2637" w:hanging="180"/>
      </w:pPr>
    </w:lvl>
    <w:lvl w:ilvl="3" w:tplc="0809000F" w:tentative="1">
      <w:start w:val="1"/>
      <w:numFmt w:val="decimal"/>
      <w:lvlText w:val="%4."/>
      <w:lvlJc w:val="left"/>
      <w:pPr>
        <w:ind w:left="3357" w:hanging="360"/>
      </w:pPr>
    </w:lvl>
    <w:lvl w:ilvl="4" w:tplc="08090019" w:tentative="1">
      <w:start w:val="1"/>
      <w:numFmt w:val="lowerLetter"/>
      <w:lvlText w:val="%5."/>
      <w:lvlJc w:val="left"/>
      <w:pPr>
        <w:ind w:left="4077" w:hanging="360"/>
      </w:pPr>
    </w:lvl>
    <w:lvl w:ilvl="5" w:tplc="0809001B" w:tentative="1">
      <w:start w:val="1"/>
      <w:numFmt w:val="lowerRoman"/>
      <w:lvlText w:val="%6."/>
      <w:lvlJc w:val="right"/>
      <w:pPr>
        <w:ind w:left="4797" w:hanging="180"/>
      </w:pPr>
    </w:lvl>
    <w:lvl w:ilvl="6" w:tplc="0809000F" w:tentative="1">
      <w:start w:val="1"/>
      <w:numFmt w:val="decimal"/>
      <w:lvlText w:val="%7."/>
      <w:lvlJc w:val="left"/>
      <w:pPr>
        <w:ind w:left="5517" w:hanging="360"/>
      </w:pPr>
    </w:lvl>
    <w:lvl w:ilvl="7" w:tplc="08090019" w:tentative="1">
      <w:start w:val="1"/>
      <w:numFmt w:val="lowerLetter"/>
      <w:lvlText w:val="%8."/>
      <w:lvlJc w:val="left"/>
      <w:pPr>
        <w:ind w:left="6237" w:hanging="360"/>
      </w:pPr>
    </w:lvl>
    <w:lvl w:ilvl="8" w:tplc="0809001B" w:tentative="1">
      <w:start w:val="1"/>
      <w:numFmt w:val="lowerRoman"/>
      <w:lvlText w:val="%9."/>
      <w:lvlJc w:val="right"/>
      <w:pPr>
        <w:ind w:left="6957" w:hanging="180"/>
      </w:pPr>
    </w:lvl>
  </w:abstractNum>
  <w:abstractNum w:abstractNumId="10" w15:restartNumberingAfterBreak="0">
    <w:nsid w:val="55210D54"/>
    <w:multiLevelType w:val="hybridMultilevel"/>
    <w:tmpl w:val="F3C68EC2"/>
    <w:lvl w:ilvl="0" w:tplc="08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11" w15:restartNumberingAfterBreak="0">
    <w:nsid w:val="67D2274C"/>
    <w:multiLevelType w:val="multilevel"/>
    <w:tmpl w:val="7EB421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4DD1B50"/>
    <w:multiLevelType w:val="hybridMultilevel"/>
    <w:tmpl w:val="2272EE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12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82"/>
    <w:rsid w:val="000318E4"/>
    <w:rsid w:val="00037E89"/>
    <w:rsid w:val="00086224"/>
    <w:rsid w:val="00167B1B"/>
    <w:rsid w:val="00176897"/>
    <w:rsid w:val="0018158D"/>
    <w:rsid w:val="00192365"/>
    <w:rsid w:val="001E0337"/>
    <w:rsid w:val="0023444F"/>
    <w:rsid w:val="00294599"/>
    <w:rsid w:val="002C25D8"/>
    <w:rsid w:val="00340F24"/>
    <w:rsid w:val="003609A6"/>
    <w:rsid w:val="00373A65"/>
    <w:rsid w:val="00491E76"/>
    <w:rsid w:val="00495B2F"/>
    <w:rsid w:val="005C786D"/>
    <w:rsid w:val="0061610C"/>
    <w:rsid w:val="00675F0C"/>
    <w:rsid w:val="00681E1A"/>
    <w:rsid w:val="006942A3"/>
    <w:rsid w:val="006C2425"/>
    <w:rsid w:val="00767A63"/>
    <w:rsid w:val="007E1778"/>
    <w:rsid w:val="00846A40"/>
    <w:rsid w:val="00871082"/>
    <w:rsid w:val="008A33DE"/>
    <w:rsid w:val="008D5C7B"/>
    <w:rsid w:val="00931643"/>
    <w:rsid w:val="00942C63"/>
    <w:rsid w:val="00973DE9"/>
    <w:rsid w:val="00A8380A"/>
    <w:rsid w:val="00B37926"/>
    <w:rsid w:val="00B528C1"/>
    <w:rsid w:val="00B63B3F"/>
    <w:rsid w:val="00B64935"/>
    <w:rsid w:val="00B92855"/>
    <w:rsid w:val="00BA0AE8"/>
    <w:rsid w:val="00BB4A17"/>
    <w:rsid w:val="00CA6D04"/>
    <w:rsid w:val="00CF3151"/>
    <w:rsid w:val="00DA5FF7"/>
    <w:rsid w:val="00DC22E4"/>
    <w:rsid w:val="00E21321"/>
    <w:rsid w:val="00E55BAF"/>
    <w:rsid w:val="00E807CD"/>
    <w:rsid w:val="00E910C8"/>
    <w:rsid w:val="00E9250E"/>
    <w:rsid w:val="00E932B4"/>
    <w:rsid w:val="00F40114"/>
    <w:rsid w:val="00F509D6"/>
    <w:rsid w:val="00F8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9773249"/>
  <w15:docId w15:val="{44E0BCF2-3110-4FF6-98BC-F9514CAD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5B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5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5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0F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F24"/>
  </w:style>
  <w:style w:type="paragraph" w:styleId="Footer">
    <w:name w:val="footer"/>
    <w:basedOn w:val="Normal"/>
    <w:link w:val="FooterChar"/>
    <w:uiPriority w:val="99"/>
    <w:unhideWhenUsed/>
    <w:rsid w:val="00340F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F24"/>
  </w:style>
  <w:style w:type="character" w:customStyle="1" w:styleId="selectable-text">
    <w:name w:val="selectable-text"/>
    <w:basedOn w:val="DefaultParagraphFont"/>
    <w:rsid w:val="0029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ip.in/BTAkademikPusa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tip.in/BebasTanggunganTI" TargetMode="External"/><Relationship Id="rId12" Type="http://schemas.openxmlformats.org/officeDocument/2006/relationships/hyperlink" Target="https://intip.in/BerkasT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jm.polinema.ac.id/kuesion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ibrary.polinema.ac.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akademik.polinema.ac.id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23</cp:revision>
  <dcterms:created xsi:type="dcterms:W3CDTF">2024-07-31T09:38:00Z</dcterms:created>
  <dcterms:modified xsi:type="dcterms:W3CDTF">2024-08-21T10:39:00Z</dcterms:modified>
</cp:coreProperties>
</file>